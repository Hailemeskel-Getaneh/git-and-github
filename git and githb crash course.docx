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Header layout table"/>
      </w:tblPr>
      <w:tblGrid>
        <w:gridCol w:w="10800"/>
      </w:tblGrid>
      <w:tr w:rsidR="00A66B18" w:rsidRPr="0098713A" w:rsidTr="00A6783B">
        <w:trPr>
          <w:trHeight w:val="270"/>
          <w:jc w:val="center"/>
        </w:trPr>
        <w:tc>
          <w:tcPr>
            <w:tcW w:w="10800" w:type="dxa"/>
          </w:tcPr>
          <w:p w:rsidR="00A66B18" w:rsidRPr="0098713A" w:rsidRDefault="00A66B18" w:rsidP="0098713A">
            <w:pPr>
              <w:pStyle w:val="ContactInfo"/>
              <w:spacing w:line="276" w:lineRule="auto"/>
              <w:rPr>
                <w:color w:val="000000" w:themeColor="text1"/>
                <w:sz w:val="28"/>
                <w:szCs w:val="28"/>
              </w:rPr>
            </w:pPr>
            <w:bookmarkStart w:id="0" w:name="_GoBack"/>
            <w:bookmarkEnd w:id="0"/>
            <w:r w:rsidRPr="0098713A">
              <w:rPr>
                <w:noProof/>
                <w:color w:val="000000" w:themeColor="text1"/>
                <w:sz w:val="28"/>
                <w:szCs w:val="28"/>
                <w:lang w:eastAsia="en-US"/>
              </w:rPr>
              <mc:AlternateContent>
                <mc:Choice Requires="wps">
                  <w:drawing>
                    <wp:inline distT="0" distB="0" distL="0" distR="0" wp14:anchorId="29E64234" wp14:editId="0186833C">
                      <wp:extent cx="3030071" cy="407670"/>
                      <wp:effectExtent l="19050" t="19050" r="18415" b="26035"/>
                      <wp:docPr id="18" name="Shape 6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9DA099E0-27DA-42BD-9D42-E4CA07B78FDD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30071" cy="407670"/>
                              </a:xfrm>
                              <a:prstGeom prst="rect">
                                <a:avLst/>
                              </a:prstGeom>
                              <a:ln w="38100">
                                <a:solidFill>
                                  <a:schemeClr val="bg1"/>
                                </a:solidFill>
                                <a:miter lim="400000"/>
                              </a:ln>
                              <a:extLst>
                                <a:ext uri="{C572A759-6A51-4108-AA02-DFA0A04FC94B}">
                                  <ma14:wrappingTextBoxFlag xmlns:lc="http://schemas.openxmlformats.org/drawingml/2006/lockedCanvas" xmlns="" xmlns:ma14="http://schemas.microsoft.com/office/mac/drawingml/2011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val="1"/>
                                </a:ext>
                              </a:extLst>
                            </wps:spPr>
                            <wps:txbx>
                              <w:txbxContent>
                                <w:p w:rsidR="00A66B18" w:rsidRPr="00AA089B" w:rsidRDefault="00A66B18" w:rsidP="00AA089B">
                                  <w:pPr>
                                    <w:pStyle w:val="Logo"/>
                                  </w:pPr>
                                </w:p>
                              </w:txbxContent>
                            </wps:txbx>
                            <wps:bodyPr wrap="square" lIns="19050" tIns="19050" rIns="19050" bIns="19050" anchor="ctr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9E64234" id="Shape 61" o:spid="_x0000_s1026" style="width:238.6pt;height:3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" filled="f" strokecolor="white [3212]" strokeweight="3pt">
                      <v:stroke miterlimit="4"/>
                      <v:textbox style="mso-fit-shape-to-text:t" inset="1.5pt,1.5pt,1.5pt,1.5pt">
                        <w:txbxContent>
                          <w:p w:rsidR="00A66B18" w:rsidRPr="00AA089B" w:rsidRDefault="00A66B18" w:rsidP="00AA089B">
                            <w:pPr>
                              <w:pStyle w:val="Logo"/>
                            </w:pP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615018" w:rsidRPr="0098713A" w:rsidTr="00A6783B">
        <w:trPr>
          <w:trHeight w:val="2691"/>
          <w:jc w:val="center"/>
        </w:trPr>
        <w:tc>
          <w:tcPr>
            <w:tcW w:w="10800" w:type="dxa"/>
            <w:vAlign w:val="bottom"/>
          </w:tcPr>
          <w:p w:rsidR="003E24DF" w:rsidRPr="0098713A" w:rsidRDefault="003E24DF" w:rsidP="0098713A">
            <w:pPr>
              <w:pStyle w:val="ContactInfo"/>
              <w:spacing w:line="276" w:lineRule="auto"/>
              <w:rPr>
                <w:color w:val="000000" w:themeColor="text1"/>
                <w:sz w:val="28"/>
                <w:szCs w:val="28"/>
              </w:rPr>
            </w:pPr>
          </w:p>
        </w:tc>
      </w:tr>
    </w:tbl>
    <w:p w:rsidR="0098713A" w:rsidRPr="0098713A" w:rsidRDefault="0098713A" w:rsidP="0098713A">
      <w:pPr>
        <w:spacing w:before="0" w:after="0" w:line="276" w:lineRule="auto"/>
        <w:ind w:left="0" w:right="0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en-US"/>
        </w:rPr>
      </w:pPr>
      <w:r w:rsidRPr="0098713A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en-US"/>
        </w:rPr>
        <w:pict>
          <v:rect id="_x0000_i1025" style="width:0;height:1.5pt" o:hralign="center" o:hrstd="t" o:hr="t" fillcolor="#a0a0a0" stroked="f"/>
        </w:pict>
      </w:r>
    </w:p>
    <w:p w:rsidR="0098713A" w:rsidRPr="0098713A" w:rsidRDefault="0098713A" w:rsidP="0098713A">
      <w:pPr>
        <w:spacing w:before="100" w:beforeAutospacing="1" w:after="100" w:afterAutospacing="1" w:line="276" w:lineRule="auto"/>
        <w:ind w:left="0" w:right="0"/>
        <w:outlineLvl w:val="2"/>
        <w:rPr>
          <w:rFonts w:ascii="Times New Roman" w:eastAsia="Times New Roman" w:hAnsi="Times New Roman" w:cs="Times New Roman"/>
          <w:b/>
          <w:bCs/>
          <w:color w:val="auto"/>
          <w:kern w:val="0"/>
          <w:sz w:val="36"/>
          <w:szCs w:val="36"/>
          <w:lang w:eastAsia="en-US"/>
        </w:rPr>
      </w:pPr>
      <w:r w:rsidRPr="0098713A">
        <w:rPr>
          <w:rFonts w:ascii="Times New Roman" w:eastAsia="Times New Roman" w:hAnsi="Times New Roman" w:cs="Times New Roman"/>
          <w:b/>
          <w:bCs/>
          <w:color w:val="auto"/>
          <w:kern w:val="0"/>
          <w:sz w:val="36"/>
          <w:szCs w:val="36"/>
          <w:lang w:eastAsia="en-US"/>
        </w:rPr>
        <w:t>Week 1: Git Basics</w:t>
      </w:r>
    </w:p>
    <w:p w:rsidR="0098713A" w:rsidRPr="0098713A" w:rsidRDefault="0098713A" w:rsidP="0098713A">
      <w:pPr>
        <w:spacing w:before="100" w:beforeAutospacing="1" w:after="100" w:afterAutospacing="1" w:line="276" w:lineRule="auto"/>
        <w:ind w:left="0" w:right="0"/>
        <w:outlineLvl w:val="3"/>
        <w:rPr>
          <w:rFonts w:ascii="Times New Roman" w:eastAsia="Times New Roman" w:hAnsi="Times New Roman" w:cs="Times New Roman"/>
          <w:b/>
          <w:bCs/>
          <w:color w:val="auto"/>
          <w:kern w:val="0"/>
          <w:sz w:val="36"/>
          <w:szCs w:val="36"/>
          <w:lang w:eastAsia="en-US"/>
        </w:rPr>
      </w:pPr>
      <w:r w:rsidRPr="0098713A">
        <w:rPr>
          <w:rFonts w:ascii="Times New Roman" w:eastAsia="Times New Roman" w:hAnsi="Times New Roman" w:cs="Times New Roman"/>
          <w:b/>
          <w:bCs/>
          <w:color w:val="auto"/>
          <w:kern w:val="0"/>
          <w:sz w:val="36"/>
          <w:szCs w:val="36"/>
          <w:lang w:eastAsia="en-US"/>
        </w:rPr>
        <w:t>Day 1: Introduction to Git</w:t>
      </w:r>
    </w:p>
    <w:p w:rsidR="0098713A" w:rsidRPr="0098713A" w:rsidRDefault="0098713A" w:rsidP="0098713A">
      <w:pPr>
        <w:numPr>
          <w:ilvl w:val="0"/>
          <w:numId w:val="1"/>
        </w:numPr>
        <w:spacing w:before="100" w:beforeAutospacing="1" w:after="100" w:afterAutospacing="1" w:line="276" w:lineRule="auto"/>
        <w:ind w:right="0"/>
        <w:rPr>
          <w:rFonts w:ascii="Times New Roman" w:eastAsia="Times New Roman" w:hAnsi="Times New Roman" w:cs="Times New Roman"/>
          <w:color w:val="auto"/>
          <w:kern w:val="0"/>
          <w:sz w:val="36"/>
          <w:szCs w:val="36"/>
          <w:lang w:eastAsia="en-US"/>
        </w:rPr>
      </w:pPr>
      <w:r w:rsidRPr="0098713A">
        <w:rPr>
          <w:rFonts w:ascii="Times New Roman" w:eastAsia="Times New Roman" w:hAnsi="Times New Roman" w:cs="Times New Roman"/>
          <w:b/>
          <w:bCs/>
          <w:color w:val="auto"/>
          <w:kern w:val="0"/>
          <w:sz w:val="36"/>
          <w:szCs w:val="36"/>
          <w:lang w:eastAsia="en-US"/>
        </w:rPr>
        <w:t>What is Git?</w:t>
      </w:r>
      <w:r w:rsidRPr="0098713A">
        <w:rPr>
          <w:rFonts w:ascii="Times New Roman" w:eastAsia="Times New Roman" w:hAnsi="Times New Roman" w:cs="Times New Roman"/>
          <w:color w:val="auto"/>
          <w:kern w:val="0"/>
          <w:sz w:val="36"/>
          <w:szCs w:val="36"/>
          <w:lang w:eastAsia="en-US"/>
        </w:rPr>
        <w:t xml:space="preserve"> </w:t>
      </w:r>
    </w:p>
    <w:p w:rsidR="0098713A" w:rsidRPr="0098713A" w:rsidRDefault="0098713A" w:rsidP="0098713A">
      <w:pPr>
        <w:numPr>
          <w:ilvl w:val="1"/>
          <w:numId w:val="1"/>
        </w:numPr>
        <w:spacing w:before="100" w:beforeAutospacing="1" w:after="100" w:afterAutospacing="1" w:line="276" w:lineRule="auto"/>
        <w:ind w:right="0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en-US"/>
        </w:rPr>
      </w:pPr>
      <w:r w:rsidRPr="0098713A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en-US"/>
        </w:rPr>
        <w:t>A distributed version control system for tracking changes and enabling collaboration.</w:t>
      </w:r>
    </w:p>
    <w:p w:rsidR="0098713A" w:rsidRPr="0098713A" w:rsidRDefault="0098713A" w:rsidP="0098713A">
      <w:pPr>
        <w:numPr>
          <w:ilvl w:val="0"/>
          <w:numId w:val="1"/>
        </w:numPr>
        <w:spacing w:before="100" w:beforeAutospacing="1" w:after="100" w:afterAutospacing="1" w:line="276" w:lineRule="auto"/>
        <w:ind w:right="0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en-US"/>
        </w:rPr>
      </w:pPr>
      <w:r w:rsidRPr="0098713A"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:lang w:eastAsia="en-US"/>
        </w:rPr>
        <w:t>Why Use Git?</w:t>
      </w:r>
      <w:r w:rsidRPr="0098713A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en-US"/>
        </w:rPr>
        <w:t xml:space="preserve"> </w:t>
      </w:r>
    </w:p>
    <w:p w:rsidR="0098713A" w:rsidRPr="0098713A" w:rsidRDefault="0098713A" w:rsidP="0098713A">
      <w:pPr>
        <w:numPr>
          <w:ilvl w:val="1"/>
          <w:numId w:val="1"/>
        </w:numPr>
        <w:spacing w:before="100" w:beforeAutospacing="1" w:after="100" w:afterAutospacing="1" w:line="276" w:lineRule="auto"/>
        <w:ind w:right="0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en-US"/>
        </w:rPr>
      </w:pPr>
      <w:r w:rsidRPr="0098713A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en-US"/>
        </w:rPr>
        <w:t>Tracks every change to your codebase.</w:t>
      </w:r>
    </w:p>
    <w:p w:rsidR="0098713A" w:rsidRPr="0098713A" w:rsidRDefault="0098713A" w:rsidP="0098713A">
      <w:pPr>
        <w:numPr>
          <w:ilvl w:val="1"/>
          <w:numId w:val="1"/>
        </w:numPr>
        <w:spacing w:before="100" w:beforeAutospacing="1" w:after="100" w:afterAutospacing="1" w:line="276" w:lineRule="auto"/>
        <w:ind w:right="0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en-US"/>
        </w:rPr>
      </w:pPr>
      <w:r w:rsidRPr="0098713A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en-US"/>
        </w:rPr>
        <w:t>Allows for branching and merging.</w:t>
      </w:r>
    </w:p>
    <w:p w:rsidR="0098713A" w:rsidRPr="0098713A" w:rsidRDefault="0098713A" w:rsidP="0098713A">
      <w:pPr>
        <w:numPr>
          <w:ilvl w:val="1"/>
          <w:numId w:val="1"/>
        </w:numPr>
        <w:spacing w:before="100" w:beforeAutospacing="1" w:after="100" w:afterAutospacing="1" w:line="276" w:lineRule="auto"/>
        <w:ind w:right="0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en-US"/>
        </w:rPr>
      </w:pPr>
      <w:r w:rsidRPr="0098713A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en-US"/>
        </w:rPr>
        <w:t>Facilitates collaboration among developers.</w:t>
      </w:r>
    </w:p>
    <w:p w:rsidR="0098713A" w:rsidRPr="0098713A" w:rsidRDefault="0098713A" w:rsidP="0098713A">
      <w:pPr>
        <w:numPr>
          <w:ilvl w:val="0"/>
          <w:numId w:val="1"/>
        </w:numPr>
        <w:spacing w:before="100" w:beforeAutospacing="1" w:after="100" w:afterAutospacing="1" w:line="276" w:lineRule="auto"/>
        <w:ind w:right="0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en-US"/>
        </w:rPr>
      </w:pPr>
      <w:r w:rsidRPr="0098713A"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:lang w:eastAsia="en-US"/>
        </w:rPr>
        <w:t>Installing Git</w:t>
      </w:r>
      <w:r w:rsidRPr="0098713A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en-US"/>
        </w:rPr>
        <w:t xml:space="preserve"> </w:t>
      </w:r>
    </w:p>
    <w:p w:rsidR="0098713A" w:rsidRPr="0098713A" w:rsidRDefault="0098713A" w:rsidP="0098713A">
      <w:pPr>
        <w:numPr>
          <w:ilvl w:val="1"/>
          <w:numId w:val="1"/>
        </w:numPr>
        <w:spacing w:before="100" w:beforeAutospacing="1" w:after="100" w:afterAutospacing="1" w:line="276" w:lineRule="auto"/>
        <w:ind w:right="0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en-US"/>
        </w:rPr>
      </w:pPr>
      <w:r w:rsidRPr="0098713A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en-US"/>
        </w:rPr>
        <w:t xml:space="preserve">Download for </w:t>
      </w:r>
      <w:hyperlink r:id="rId11" w:history="1">
        <w:r w:rsidRPr="0098713A">
          <w:rPr>
            <w:rFonts w:ascii="Times New Roman" w:eastAsia="Times New Roman" w:hAnsi="Times New Roman" w:cs="Times New Roman"/>
            <w:color w:val="0000FF"/>
            <w:kern w:val="0"/>
            <w:sz w:val="28"/>
            <w:szCs w:val="28"/>
            <w:u w:val="single"/>
            <w:lang w:eastAsia="en-US"/>
          </w:rPr>
          <w:t>Windows/Mac/Linux</w:t>
        </w:r>
      </w:hyperlink>
      <w:r w:rsidRPr="0098713A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en-US"/>
        </w:rPr>
        <w:t>.</w:t>
      </w:r>
    </w:p>
    <w:p w:rsidR="0098713A" w:rsidRPr="0098713A" w:rsidRDefault="0098713A" w:rsidP="0098713A">
      <w:pPr>
        <w:numPr>
          <w:ilvl w:val="1"/>
          <w:numId w:val="1"/>
        </w:numPr>
        <w:spacing w:before="100" w:beforeAutospacing="1" w:after="100" w:afterAutospacing="1" w:line="276" w:lineRule="auto"/>
        <w:ind w:right="0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en-US"/>
        </w:rPr>
      </w:pPr>
      <w:r w:rsidRPr="0098713A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en-US"/>
        </w:rPr>
        <w:t xml:space="preserve">Set up your identity: </w:t>
      </w:r>
    </w:p>
    <w:p w:rsidR="0098713A" w:rsidRPr="0098713A" w:rsidRDefault="0098713A" w:rsidP="0098713A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76" w:lineRule="auto"/>
        <w:ind w:right="0"/>
        <w:rPr>
          <w:rFonts w:ascii="Courier New" w:eastAsia="Times New Roman" w:hAnsi="Courier New" w:cs="Courier New"/>
          <w:color w:val="auto"/>
          <w:kern w:val="0"/>
          <w:sz w:val="28"/>
          <w:szCs w:val="28"/>
          <w:lang w:eastAsia="en-US"/>
        </w:rPr>
      </w:pPr>
      <w:r w:rsidRPr="0098713A">
        <w:rPr>
          <w:rFonts w:ascii="Courier New" w:eastAsia="Times New Roman" w:hAnsi="Courier New" w:cs="Courier New"/>
          <w:color w:val="auto"/>
          <w:kern w:val="0"/>
          <w:sz w:val="28"/>
          <w:szCs w:val="28"/>
          <w:lang w:eastAsia="en-US"/>
        </w:rPr>
        <w:t>git config --global user.name "Your Name"</w:t>
      </w:r>
    </w:p>
    <w:p w:rsidR="0098713A" w:rsidRPr="0098713A" w:rsidRDefault="0098713A" w:rsidP="0098713A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76" w:lineRule="auto"/>
        <w:ind w:right="0"/>
        <w:rPr>
          <w:rFonts w:ascii="Courier New" w:eastAsia="Times New Roman" w:hAnsi="Courier New" w:cs="Courier New"/>
          <w:color w:val="auto"/>
          <w:kern w:val="0"/>
          <w:sz w:val="28"/>
          <w:szCs w:val="28"/>
          <w:lang w:eastAsia="en-US"/>
        </w:rPr>
      </w:pPr>
      <w:r w:rsidRPr="0098713A">
        <w:rPr>
          <w:rFonts w:ascii="Courier New" w:eastAsia="Times New Roman" w:hAnsi="Courier New" w:cs="Courier New"/>
          <w:color w:val="auto"/>
          <w:kern w:val="0"/>
          <w:sz w:val="28"/>
          <w:szCs w:val="28"/>
          <w:lang w:eastAsia="en-US"/>
        </w:rPr>
        <w:t>git config --global user.email "your.email@example.com"</w:t>
      </w:r>
    </w:p>
    <w:p w:rsidR="0098713A" w:rsidRPr="0098713A" w:rsidRDefault="0098713A" w:rsidP="0098713A">
      <w:pPr>
        <w:numPr>
          <w:ilvl w:val="0"/>
          <w:numId w:val="1"/>
        </w:numPr>
        <w:spacing w:before="100" w:beforeAutospacing="1" w:after="100" w:afterAutospacing="1" w:line="276" w:lineRule="auto"/>
        <w:ind w:right="0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en-US"/>
        </w:rPr>
      </w:pPr>
      <w:r w:rsidRPr="0098713A"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:lang w:eastAsia="en-US"/>
        </w:rPr>
        <w:t>Git Workflow Overview</w:t>
      </w:r>
      <w:r w:rsidRPr="0098713A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en-US"/>
        </w:rPr>
        <w:t xml:space="preserve"> </w:t>
      </w:r>
    </w:p>
    <w:p w:rsidR="0098713A" w:rsidRPr="0098713A" w:rsidRDefault="0098713A" w:rsidP="0098713A">
      <w:pPr>
        <w:numPr>
          <w:ilvl w:val="1"/>
          <w:numId w:val="1"/>
        </w:numPr>
        <w:spacing w:before="100" w:beforeAutospacing="1" w:after="100" w:afterAutospacing="1" w:line="276" w:lineRule="auto"/>
        <w:ind w:right="0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en-US"/>
        </w:rPr>
      </w:pPr>
      <w:r w:rsidRPr="0098713A"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:lang w:eastAsia="en-US"/>
        </w:rPr>
        <w:t>Working Directory</w:t>
      </w:r>
      <w:r w:rsidRPr="0098713A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en-US"/>
        </w:rPr>
        <w:t>: Local files.</w:t>
      </w:r>
    </w:p>
    <w:p w:rsidR="0098713A" w:rsidRPr="0098713A" w:rsidRDefault="0098713A" w:rsidP="0098713A">
      <w:pPr>
        <w:numPr>
          <w:ilvl w:val="1"/>
          <w:numId w:val="1"/>
        </w:numPr>
        <w:spacing w:before="100" w:beforeAutospacing="1" w:after="100" w:afterAutospacing="1" w:line="276" w:lineRule="auto"/>
        <w:ind w:right="0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en-US"/>
        </w:rPr>
      </w:pPr>
      <w:r w:rsidRPr="0098713A"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:lang w:eastAsia="en-US"/>
        </w:rPr>
        <w:t>Staging Area</w:t>
      </w:r>
      <w:r w:rsidRPr="0098713A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en-US"/>
        </w:rPr>
        <w:t>: Prepare files for commit.</w:t>
      </w:r>
    </w:p>
    <w:p w:rsidR="0098713A" w:rsidRPr="0098713A" w:rsidRDefault="0098713A" w:rsidP="0098713A">
      <w:pPr>
        <w:numPr>
          <w:ilvl w:val="1"/>
          <w:numId w:val="1"/>
        </w:numPr>
        <w:spacing w:before="100" w:beforeAutospacing="1" w:after="100" w:afterAutospacing="1" w:line="276" w:lineRule="auto"/>
        <w:ind w:right="0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en-US"/>
        </w:rPr>
      </w:pPr>
      <w:r w:rsidRPr="0098713A"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:lang w:eastAsia="en-US"/>
        </w:rPr>
        <w:t>Repository</w:t>
      </w:r>
      <w:r w:rsidRPr="0098713A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en-US"/>
        </w:rPr>
        <w:t>: Stores committed changes.</w:t>
      </w:r>
    </w:p>
    <w:p w:rsidR="0098713A" w:rsidRDefault="0098713A" w:rsidP="0098713A">
      <w:pPr>
        <w:spacing w:before="100" w:beforeAutospacing="1" w:after="100" w:afterAutospacing="1" w:line="276" w:lineRule="auto"/>
        <w:ind w:left="0" w:right="0"/>
        <w:outlineLvl w:val="3"/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:lang w:eastAsia="en-US"/>
        </w:rPr>
      </w:pPr>
    </w:p>
    <w:p w:rsidR="0098713A" w:rsidRDefault="0098713A" w:rsidP="0098713A">
      <w:pPr>
        <w:spacing w:before="100" w:beforeAutospacing="1" w:after="100" w:afterAutospacing="1" w:line="276" w:lineRule="auto"/>
        <w:ind w:left="0" w:right="0"/>
        <w:outlineLvl w:val="3"/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:lang w:eastAsia="en-US"/>
        </w:rPr>
      </w:pPr>
    </w:p>
    <w:p w:rsidR="0098713A" w:rsidRPr="0098713A" w:rsidRDefault="0098713A" w:rsidP="0098713A">
      <w:pPr>
        <w:pStyle w:val="Logo"/>
        <w:spacing w:line="276" w:lineRule="auto"/>
        <w:rPr>
          <w:color w:val="7030A0"/>
          <w:spacing w:val="0"/>
          <w:sz w:val="4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98713A" w:rsidRPr="0098713A" w:rsidRDefault="0098713A" w:rsidP="0098713A">
      <w:pPr>
        <w:spacing w:before="100" w:beforeAutospacing="1" w:after="100" w:afterAutospacing="1" w:line="276" w:lineRule="auto"/>
        <w:ind w:left="0" w:right="0"/>
        <w:outlineLvl w:val="3"/>
        <w:rPr>
          <w:rFonts w:ascii="Times New Roman" w:eastAsia="Times New Roman" w:hAnsi="Times New Roman" w:cs="Times New Roman"/>
          <w:b/>
          <w:bCs/>
          <w:color w:val="7030A0"/>
          <w:kern w:val="0"/>
          <w:sz w:val="28"/>
          <w:szCs w:val="28"/>
          <w:lang w:eastAsia="en-US"/>
        </w:rPr>
      </w:pPr>
    </w:p>
    <w:p w:rsidR="0098713A" w:rsidRDefault="0098713A" w:rsidP="0098713A">
      <w:pPr>
        <w:spacing w:before="100" w:beforeAutospacing="1" w:after="100" w:afterAutospacing="1" w:line="276" w:lineRule="auto"/>
        <w:ind w:left="0" w:right="0"/>
        <w:outlineLvl w:val="3"/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:lang w:eastAsia="en-US"/>
        </w:rPr>
      </w:pPr>
    </w:p>
    <w:p w:rsidR="0098713A" w:rsidRDefault="0098713A" w:rsidP="0098713A">
      <w:pPr>
        <w:spacing w:before="100" w:beforeAutospacing="1" w:after="100" w:afterAutospacing="1" w:line="276" w:lineRule="auto"/>
        <w:ind w:left="0" w:right="0"/>
        <w:outlineLvl w:val="3"/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:lang w:eastAsia="en-US"/>
        </w:rPr>
      </w:pPr>
    </w:p>
    <w:p w:rsidR="004A14DB" w:rsidRDefault="004A14DB" w:rsidP="0098713A">
      <w:pPr>
        <w:spacing w:before="100" w:beforeAutospacing="1" w:after="100" w:afterAutospacing="1" w:line="276" w:lineRule="auto"/>
        <w:ind w:left="0" w:right="0"/>
        <w:outlineLvl w:val="3"/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:lang w:eastAsia="en-US"/>
        </w:rPr>
      </w:pPr>
    </w:p>
    <w:p w:rsidR="004A14DB" w:rsidRDefault="004A14DB" w:rsidP="0098713A">
      <w:pPr>
        <w:spacing w:before="100" w:beforeAutospacing="1" w:after="100" w:afterAutospacing="1" w:line="276" w:lineRule="auto"/>
        <w:ind w:left="0" w:right="0"/>
        <w:outlineLvl w:val="3"/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:lang w:eastAsia="en-US"/>
        </w:rPr>
      </w:pPr>
    </w:p>
    <w:p w:rsidR="004A14DB" w:rsidRDefault="004A14DB" w:rsidP="00B468FF">
      <w:pPr>
        <w:spacing w:before="100" w:beforeAutospacing="1" w:after="100" w:afterAutospacing="1" w:line="276" w:lineRule="auto"/>
        <w:ind w:left="0" w:right="0"/>
        <w:outlineLvl w:val="3"/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:lang w:eastAsia="en-US"/>
        </w:rPr>
      </w:pPr>
    </w:p>
    <w:p w:rsidR="0098713A" w:rsidRPr="0098713A" w:rsidRDefault="0098713A" w:rsidP="0098713A">
      <w:pPr>
        <w:spacing w:before="100" w:beforeAutospacing="1" w:after="100" w:afterAutospacing="1" w:line="276" w:lineRule="auto"/>
        <w:ind w:left="0" w:right="0"/>
        <w:outlineLvl w:val="3"/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:lang w:eastAsia="en-US"/>
        </w:rPr>
      </w:pPr>
      <w:r w:rsidRPr="0098713A"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:lang w:eastAsia="en-US"/>
        </w:rPr>
        <w:t>Day 2: Basic Commands</w:t>
      </w:r>
    </w:p>
    <w:p w:rsidR="0098713A" w:rsidRPr="0098713A" w:rsidRDefault="0098713A" w:rsidP="0098713A">
      <w:pPr>
        <w:numPr>
          <w:ilvl w:val="0"/>
          <w:numId w:val="2"/>
        </w:numPr>
        <w:spacing w:before="100" w:beforeAutospacing="1" w:after="100" w:afterAutospacing="1" w:line="276" w:lineRule="auto"/>
        <w:ind w:right="0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en-US"/>
        </w:rPr>
      </w:pPr>
      <w:r w:rsidRPr="0098713A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en-US"/>
        </w:rPr>
        <w:t xml:space="preserve">Initialize a new repository: </w:t>
      </w:r>
    </w:p>
    <w:p w:rsidR="0098713A" w:rsidRPr="0098713A" w:rsidRDefault="0098713A" w:rsidP="0098713A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76" w:lineRule="auto"/>
        <w:ind w:right="0"/>
        <w:rPr>
          <w:rFonts w:ascii="Courier New" w:eastAsia="Times New Roman" w:hAnsi="Courier New" w:cs="Courier New"/>
          <w:color w:val="auto"/>
          <w:kern w:val="0"/>
          <w:sz w:val="28"/>
          <w:szCs w:val="28"/>
          <w:lang w:eastAsia="en-US"/>
        </w:rPr>
      </w:pPr>
      <w:r w:rsidRPr="0098713A">
        <w:rPr>
          <w:rFonts w:ascii="Courier New" w:eastAsia="Times New Roman" w:hAnsi="Courier New" w:cs="Courier New"/>
          <w:color w:val="auto"/>
          <w:kern w:val="0"/>
          <w:sz w:val="28"/>
          <w:szCs w:val="28"/>
          <w:lang w:eastAsia="en-US"/>
        </w:rPr>
        <w:t>git init</w:t>
      </w:r>
    </w:p>
    <w:p w:rsidR="0098713A" w:rsidRPr="0098713A" w:rsidRDefault="0098713A" w:rsidP="0098713A">
      <w:pPr>
        <w:numPr>
          <w:ilvl w:val="0"/>
          <w:numId w:val="2"/>
        </w:numPr>
        <w:spacing w:before="100" w:beforeAutospacing="1" w:after="100" w:afterAutospacing="1" w:line="276" w:lineRule="auto"/>
        <w:ind w:right="0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en-US"/>
        </w:rPr>
      </w:pPr>
      <w:r w:rsidRPr="0098713A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en-US"/>
        </w:rPr>
        <w:t xml:space="preserve">Add files to the staging area: </w:t>
      </w:r>
    </w:p>
    <w:p w:rsidR="0098713A" w:rsidRPr="0098713A" w:rsidRDefault="0098713A" w:rsidP="0098713A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76" w:lineRule="auto"/>
        <w:ind w:right="0"/>
        <w:rPr>
          <w:rFonts w:ascii="Courier New" w:eastAsia="Times New Roman" w:hAnsi="Courier New" w:cs="Courier New"/>
          <w:color w:val="auto"/>
          <w:kern w:val="0"/>
          <w:sz w:val="28"/>
          <w:szCs w:val="28"/>
          <w:lang w:eastAsia="en-US"/>
        </w:rPr>
      </w:pPr>
      <w:r w:rsidRPr="0098713A">
        <w:rPr>
          <w:rFonts w:ascii="Courier New" w:eastAsia="Times New Roman" w:hAnsi="Courier New" w:cs="Courier New"/>
          <w:color w:val="auto"/>
          <w:kern w:val="0"/>
          <w:sz w:val="28"/>
          <w:szCs w:val="28"/>
          <w:lang w:eastAsia="en-US"/>
        </w:rPr>
        <w:t>git add &lt;file&gt;  # Add specific file</w:t>
      </w:r>
    </w:p>
    <w:p w:rsidR="0098713A" w:rsidRPr="0098713A" w:rsidRDefault="0098713A" w:rsidP="0098713A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76" w:lineRule="auto"/>
        <w:ind w:right="0"/>
        <w:rPr>
          <w:rFonts w:ascii="Courier New" w:eastAsia="Times New Roman" w:hAnsi="Courier New" w:cs="Courier New"/>
          <w:color w:val="auto"/>
          <w:kern w:val="0"/>
          <w:sz w:val="28"/>
          <w:szCs w:val="28"/>
          <w:lang w:eastAsia="en-US"/>
        </w:rPr>
      </w:pPr>
      <w:r w:rsidRPr="0098713A">
        <w:rPr>
          <w:rFonts w:ascii="Courier New" w:eastAsia="Times New Roman" w:hAnsi="Courier New" w:cs="Courier New"/>
          <w:color w:val="auto"/>
          <w:kern w:val="0"/>
          <w:sz w:val="28"/>
          <w:szCs w:val="28"/>
          <w:lang w:eastAsia="en-US"/>
        </w:rPr>
        <w:t>git add .       # Add all files</w:t>
      </w:r>
    </w:p>
    <w:p w:rsidR="0098713A" w:rsidRPr="0098713A" w:rsidRDefault="0098713A" w:rsidP="0098713A">
      <w:pPr>
        <w:numPr>
          <w:ilvl w:val="0"/>
          <w:numId w:val="2"/>
        </w:numPr>
        <w:spacing w:before="100" w:beforeAutospacing="1" w:after="100" w:afterAutospacing="1" w:line="276" w:lineRule="auto"/>
        <w:ind w:right="0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en-US"/>
        </w:rPr>
      </w:pPr>
      <w:r w:rsidRPr="0098713A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en-US"/>
        </w:rPr>
        <w:t xml:space="preserve">Commit changes: </w:t>
      </w:r>
    </w:p>
    <w:p w:rsidR="0098713A" w:rsidRPr="0098713A" w:rsidRDefault="0098713A" w:rsidP="0098713A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76" w:lineRule="auto"/>
        <w:ind w:right="0"/>
        <w:rPr>
          <w:rFonts w:ascii="Courier New" w:eastAsia="Times New Roman" w:hAnsi="Courier New" w:cs="Courier New"/>
          <w:color w:val="auto"/>
          <w:kern w:val="0"/>
          <w:sz w:val="28"/>
          <w:szCs w:val="28"/>
          <w:lang w:eastAsia="en-US"/>
        </w:rPr>
      </w:pPr>
      <w:r w:rsidRPr="0098713A">
        <w:rPr>
          <w:rFonts w:ascii="Courier New" w:eastAsia="Times New Roman" w:hAnsi="Courier New" w:cs="Courier New"/>
          <w:color w:val="auto"/>
          <w:kern w:val="0"/>
          <w:sz w:val="28"/>
          <w:szCs w:val="28"/>
          <w:lang w:eastAsia="en-US"/>
        </w:rPr>
        <w:t>git commit -m "Commit message"</w:t>
      </w:r>
    </w:p>
    <w:p w:rsidR="0098713A" w:rsidRPr="0098713A" w:rsidRDefault="0098713A" w:rsidP="0098713A">
      <w:pPr>
        <w:numPr>
          <w:ilvl w:val="0"/>
          <w:numId w:val="2"/>
        </w:numPr>
        <w:spacing w:before="100" w:beforeAutospacing="1" w:after="100" w:afterAutospacing="1" w:line="276" w:lineRule="auto"/>
        <w:ind w:right="0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en-US"/>
        </w:rPr>
      </w:pPr>
      <w:r w:rsidRPr="0098713A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en-US"/>
        </w:rPr>
        <w:t xml:space="preserve">Check status and history: </w:t>
      </w:r>
    </w:p>
    <w:p w:rsidR="0098713A" w:rsidRPr="0098713A" w:rsidRDefault="0098713A" w:rsidP="0098713A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76" w:lineRule="auto"/>
        <w:ind w:right="0"/>
        <w:rPr>
          <w:rFonts w:ascii="Courier New" w:eastAsia="Times New Roman" w:hAnsi="Courier New" w:cs="Courier New"/>
          <w:color w:val="auto"/>
          <w:kern w:val="0"/>
          <w:sz w:val="28"/>
          <w:szCs w:val="28"/>
          <w:lang w:eastAsia="en-US"/>
        </w:rPr>
      </w:pPr>
      <w:r w:rsidRPr="0098713A">
        <w:rPr>
          <w:rFonts w:ascii="Courier New" w:eastAsia="Times New Roman" w:hAnsi="Courier New" w:cs="Courier New"/>
          <w:color w:val="auto"/>
          <w:kern w:val="0"/>
          <w:sz w:val="28"/>
          <w:szCs w:val="28"/>
          <w:lang w:eastAsia="en-US"/>
        </w:rPr>
        <w:t>git status</w:t>
      </w:r>
    </w:p>
    <w:p w:rsidR="0098713A" w:rsidRPr="0098713A" w:rsidRDefault="0098713A" w:rsidP="0098713A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76" w:lineRule="auto"/>
        <w:ind w:right="0"/>
        <w:rPr>
          <w:rFonts w:ascii="Courier New" w:eastAsia="Times New Roman" w:hAnsi="Courier New" w:cs="Courier New"/>
          <w:color w:val="auto"/>
          <w:kern w:val="0"/>
          <w:sz w:val="28"/>
          <w:szCs w:val="28"/>
          <w:lang w:eastAsia="en-US"/>
        </w:rPr>
      </w:pPr>
      <w:r w:rsidRPr="0098713A">
        <w:rPr>
          <w:rFonts w:ascii="Courier New" w:eastAsia="Times New Roman" w:hAnsi="Courier New" w:cs="Courier New"/>
          <w:color w:val="auto"/>
          <w:kern w:val="0"/>
          <w:sz w:val="28"/>
          <w:szCs w:val="28"/>
          <w:lang w:eastAsia="en-US"/>
        </w:rPr>
        <w:t>git log</w:t>
      </w:r>
    </w:p>
    <w:p w:rsidR="0098713A" w:rsidRPr="0098713A" w:rsidRDefault="0098713A" w:rsidP="0098713A">
      <w:pPr>
        <w:spacing w:before="100" w:beforeAutospacing="1" w:after="100" w:afterAutospacing="1" w:line="276" w:lineRule="auto"/>
        <w:ind w:left="0" w:right="0"/>
        <w:outlineLvl w:val="3"/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:lang w:eastAsia="en-US"/>
        </w:rPr>
      </w:pPr>
      <w:r w:rsidRPr="0098713A"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:lang w:eastAsia="en-US"/>
        </w:rPr>
        <w:t>Day 3: Branching and Merging</w:t>
      </w:r>
    </w:p>
    <w:p w:rsidR="0098713A" w:rsidRPr="0098713A" w:rsidRDefault="0098713A" w:rsidP="0098713A">
      <w:pPr>
        <w:numPr>
          <w:ilvl w:val="0"/>
          <w:numId w:val="3"/>
        </w:numPr>
        <w:spacing w:before="100" w:beforeAutospacing="1" w:after="100" w:afterAutospacing="1" w:line="276" w:lineRule="auto"/>
        <w:ind w:right="0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en-US"/>
        </w:rPr>
      </w:pPr>
      <w:r w:rsidRPr="0098713A"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:lang w:eastAsia="en-US"/>
        </w:rPr>
        <w:t>What Are Branches?</w:t>
      </w:r>
      <w:r w:rsidRPr="0098713A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en-US"/>
        </w:rPr>
        <w:t xml:space="preserve"> </w:t>
      </w:r>
    </w:p>
    <w:p w:rsidR="0098713A" w:rsidRPr="0098713A" w:rsidRDefault="0098713A" w:rsidP="0098713A">
      <w:pPr>
        <w:numPr>
          <w:ilvl w:val="1"/>
          <w:numId w:val="3"/>
        </w:numPr>
        <w:spacing w:before="100" w:beforeAutospacing="1" w:after="100" w:afterAutospacing="1" w:line="276" w:lineRule="auto"/>
        <w:ind w:right="0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en-US"/>
        </w:rPr>
      </w:pPr>
      <w:r w:rsidRPr="0098713A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en-US"/>
        </w:rPr>
        <w:t>Enable isolated feature development.</w:t>
      </w:r>
    </w:p>
    <w:p w:rsidR="0098713A" w:rsidRPr="0098713A" w:rsidRDefault="0098713A" w:rsidP="0098713A">
      <w:pPr>
        <w:numPr>
          <w:ilvl w:val="0"/>
          <w:numId w:val="3"/>
        </w:numPr>
        <w:spacing w:before="100" w:beforeAutospacing="1" w:after="100" w:afterAutospacing="1" w:line="276" w:lineRule="auto"/>
        <w:ind w:right="0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en-US"/>
        </w:rPr>
      </w:pPr>
      <w:r w:rsidRPr="0098713A"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:lang w:eastAsia="en-US"/>
        </w:rPr>
        <w:t>Key Commands:</w:t>
      </w:r>
      <w:r w:rsidRPr="0098713A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en-US"/>
        </w:rPr>
        <w:t xml:space="preserve"> </w:t>
      </w:r>
    </w:p>
    <w:p w:rsidR="0098713A" w:rsidRPr="0098713A" w:rsidRDefault="0098713A" w:rsidP="0098713A">
      <w:pPr>
        <w:numPr>
          <w:ilvl w:val="1"/>
          <w:numId w:val="3"/>
        </w:numPr>
        <w:spacing w:before="100" w:beforeAutospacing="1" w:after="100" w:afterAutospacing="1" w:line="276" w:lineRule="auto"/>
        <w:ind w:right="0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en-US"/>
        </w:rPr>
      </w:pPr>
      <w:r w:rsidRPr="0098713A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en-US"/>
        </w:rPr>
        <w:t xml:space="preserve">Create a branch: </w:t>
      </w:r>
    </w:p>
    <w:p w:rsidR="0098713A" w:rsidRPr="0098713A" w:rsidRDefault="0098713A" w:rsidP="0098713A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76" w:lineRule="auto"/>
        <w:ind w:right="0"/>
        <w:rPr>
          <w:rFonts w:ascii="Courier New" w:eastAsia="Times New Roman" w:hAnsi="Courier New" w:cs="Courier New"/>
          <w:color w:val="auto"/>
          <w:kern w:val="0"/>
          <w:sz w:val="28"/>
          <w:szCs w:val="28"/>
          <w:lang w:eastAsia="en-US"/>
        </w:rPr>
      </w:pPr>
      <w:r w:rsidRPr="0098713A">
        <w:rPr>
          <w:rFonts w:ascii="Courier New" w:eastAsia="Times New Roman" w:hAnsi="Courier New" w:cs="Courier New"/>
          <w:color w:val="auto"/>
          <w:kern w:val="0"/>
          <w:sz w:val="28"/>
          <w:szCs w:val="28"/>
          <w:lang w:eastAsia="en-US"/>
        </w:rPr>
        <w:t>git branch feature-branch</w:t>
      </w:r>
    </w:p>
    <w:p w:rsidR="0098713A" w:rsidRPr="0098713A" w:rsidRDefault="0098713A" w:rsidP="0098713A">
      <w:pPr>
        <w:numPr>
          <w:ilvl w:val="1"/>
          <w:numId w:val="3"/>
        </w:numPr>
        <w:spacing w:before="100" w:beforeAutospacing="1" w:after="100" w:afterAutospacing="1" w:line="276" w:lineRule="auto"/>
        <w:ind w:right="0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en-US"/>
        </w:rPr>
      </w:pPr>
      <w:r w:rsidRPr="0098713A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en-US"/>
        </w:rPr>
        <w:t xml:space="preserve">Switch to a branch: </w:t>
      </w:r>
    </w:p>
    <w:p w:rsidR="0098713A" w:rsidRPr="0098713A" w:rsidRDefault="0098713A" w:rsidP="0098713A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76" w:lineRule="auto"/>
        <w:ind w:right="0"/>
        <w:rPr>
          <w:rFonts w:ascii="Courier New" w:eastAsia="Times New Roman" w:hAnsi="Courier New" w:cs="Courier New"/>
          <w:color w:val="auto"/>
          <w:kern w:val="0"/>
          <w:sz w:val="28"/>
          <w:szCs w:val="28"/>
          <w:lang w:eastAsia="en-US"/>
        </w:rPr>
      </w:pPr>
      <w:r w:rsidRPr="0098713A">
        <w:rPr>
          <w:rFonts w:ascii="Courier New" w:eastAsia="Times New Roman" w:hAnsi="Courier New" w:cs="Courier New"/>
          <w:color w:val="auto"/>
          <w:kern w:val="0"/>
          <w:sz w:val="28"/>
          <w:szCs w:val="28"/>
          <w:lang w:eastAsia="en-US"/>
        </w:rPr>
        <w:t>git switch feature-branch</w:t>
      </w:r>
    </w:p>
    <w:p w:rsidR="0098713A" w:rsidRPr="0098713A" w:rsidRDefault="0098713A" w:rsidP="0098713A">
      <w:pPr>
        <w:numPr>
          <w:ilvl w:val="1"/>
          <w:numId w:val="3"/>
        </w:numPr>
        <w:spacing w:before="100" w:beforeAutospacing="1" w:after="100" w:afterAutospacing="1" w:line="276" w:lineRule="auto"/>
        <w:ind w:right="0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en-US"/>
        </w:rPr>
      </w:pPr>
      <w:r w:rsidRPr="0098713A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en-US"/>
        </w:rPr>
        <w:t xml:space="preserve">Merge a branch into the main branch: </w:t>
      </w:r>
    </w:p>
    <w:p w:rsidR="0098713A" w:rsidRPr="0098713A" w:rsidRDefault="0098713A" w:rsidP="0098713A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76" w:lineRule="auto"/>
        <w:ind w:right="0"/>
        <w:rPr>
          <w:rFonts w:ascii="Courier New" w:eastAsia="Times New Roman" w:hAnsi="Courier New" w:cs="Courier New"/>
          <w:color w:val="auto"/>
          <w:kern w:val="0"/>
          <w:sz w:val="28"/>
          <w:szCs w:val="28"/>
          <w:lang w:eastAsia="en-US"/>
        </w:rPr>
      </w:pPr>
      <w:r w:rsidRPr="0098713A">
        <w:rPr>
          <w:rFonts w:ascii="Courier New" w:eastAsia="Times New Roman" w:hAnsi="Courier New" w:cs="Courier New"/>
          <w:color w:val="auto"/>
          <w:kern w:val="0"/>
          <w:sz w:val="28"/>
          <w:szCs w:val="28"/>
          <w:lang w:eastAsia="en-US"/>
        </w:rPr>
        <w:t>git checkout main</w:t>
      </w:r>
    </w:p>
    <w:p w:rsidR="0098713A" w:rsidRPr="0098713A" w:rsidRDefault="0098713A" w:rsidP="0098713A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76" w:lineRule="auto"/>
        <w:ind w:right="0"/>
        <w:rPr>
          <w:rFonts w:ascii="Courier New" w:eastAsia="Times New Roman" w:hAnsi="Courier New" w:cs="Courier New"/>
          <w:color w:val="auto"/>
          <w:kern w:val="0"/>
          <w:sz w:val="28"/>
          <w:szCs w:val="28"/>
          <w:lang w:eastAsia="en-US"/>
        </w:rPr>
      </w:pPr>
      <w:r w:rsidRPr="0098713A">
        <w:rPr>
          <w:rFonts w:ascii="Courier New" w:eastAsia="Times New Roman" w:hAnsi="Courier New" w:cs="Courier New"/>
          <w:color w:val="auto"/>
          <w:kern w:val="0"/>
          <w:sz w:val="28"/>
          <w:szCs w:val="28"/>
          <w:lang w:eastAsia="en-US"/>
        </w:rPr>
        <w:t>git merge feature-branch</w:t>
      </w:r>
    </w:p>
    <w:p w:rsidR="0098713A" w:rsidRDefault="0098713A" w:rsidP="0098713A">
      <w:pPr>
        <w:spacing w:before="100" w:beforeAutospacing="1" w:after="100" w:afterAutospacing="1" w:line="276" w:lineRule="auto"/>
        <w:ind w:left="0" w:right="0"/>
        <w:outlineLvl w:val="3"/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:lang w:eastAsia="en-US"/>
        </w:rPr>
      </w:pPr>
    </w:p>
    <w:p w:rsidR="0098713A" w:rsidRDefault="0098713A" w:rsidP="0098713A">
      <w:pPr>
        <w:spacing w:before="100" w:beforeAutospacing="1" w:after="100" w:afterAutospacing="1" w:line="276" w:lineRule="auto"/>
        <w:ind w:left="0" w:right="0"/>
        <w:outlineLvl w:val="3"/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:lang w:eastAsia="en-US"/>
        </w:rPr>
      </w:pPr>
    </w:p>
    <w:p w:rsidR="0098713A" w:rsidRDefault="0098713A" w:rsidP="0098713A">
      <w:pPr>
        <w:spacing w:before="100" w:beforeAutospacing="1" w:after="100" w:afterAutospacing="1" w:line="276" w:lineRule="auto"/>
        <w:ind w:left="0" w:right="0"/>
        <w:outlineLvl w:val="3"/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:lang w:eastAsia="en-US"/>
        </w:rPr>
      </w:pPr>
    </w:p>
    <w:p w:rsidR="0098713A" w:rsidRDefault="0098713A" w:rsidP="0098713A">
      <w:pPr>
        <w:spacing w:before="100" w:beforeAutospacing="1" w:after="100" w:afterAutospacing="1" w:line="276" w:lineRule="auto"/>
        <w:ind w:left="0" w:right="0"/>
        <w:outlineLvl w:val="3"/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:lang w:eastAsia="en-US"/>
        </w:rPr>
      </w:pPr>
    </w:p>
    <w:p w:rsidR="0098713A" w:rsidRDefault="0098713A" w:rsidP="0098713A">
      <w:pPr>
        <w:spacing w:before="100" w:beforeAutospacing="1" w:after="100" w:afterAutospacing="1" w:line="276" w:lineRule="auto"/>
        <w:ind w:left="0" w:right="0"/>
        <w:outlineLvl w:val="3"/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:lang w:eastAsia="en-US"/>
        </w:rPr>
      </w:pPr>
    </w:p>
    <w:p w:rsidR="0098713A" w:rsidRDefault="0098713A" w:rsidP="0098713A">
      <w:pPr>
        <w:spacing w:before="100" w:beforeAutospacing="1" w:after="100" w:afterAutospacing="1" w:line="276" w:lineRule="auto"/>
        <w:ind w:left="0" w:right="0"/>
        <w:outlineLvl w:val="3"/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:lang w:eastAsia="en-US"/>
        </w:rPr>
      </w:pPr>
    </w:p>
    <w:p w:rsidR="0098713A" w:rsidRDefault="0098713A" w:rsidP="0098713A">
      <w:pPr>
        <w:spacing w:before="100" w:beforeAutospacing="1" w:after="100" w:afterAutospacing="1" w:line="276" w:lineRule="auto"/>
        <w:ind w:left="0" w:right="0"/>
        <w:outlineLvl w:val="3"/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:lang w:eastAsia="en-US"/>
        </w:rPr>
      </w:pPr>
    </w:p>
    <w:p w:rsidR="0098713A" w:rsidRPr="0098713A" w:rsidRDefault="0098713A" w:rsidP="0098713A">
      <w:pPr>
        <w:spacing w:before="100" w:beforeAutospacing="1" w:after="100" w:afterAutospacing="1" w:line="276" w:lineRule="auto"/>
        <w:ind w:left="0" w:right="0"/>
        <w:outlineLvl w:val="3"/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:lang w:eastAsia="en-US"/>
        </w:rPr>
      </w:pPr>
      <w:r w:rsidRPr="0098713A"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:lang w:eastAsia="en-US"/>
        </w:rPr>
        <w:t>Day 4: Undoing Changes</w:t>
      </w:r>
    </w:p>
    <w:p w:rsidR="0098713A" w:rsidRPr="0098713A" w:rsidRDefault="0098713A" w:rsidP="0098713A">
      <w:pPr>
        <w:numPr>
          <w:ilvl w:val="0"/>
          <w:numId w:val="4"/>
        </w:numPr>
        <w:spacing w:before="100" w:beforeAutospacing="1" w:after="100" w:afterAutospacing="1" w:line="276" w:lineRule="auto"/>
        <w:ind w:right="0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en-US"/>
        </w:rPr>
      </w:pPr>
      <w:r w:rsidRPr="0098713A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en-US"/>
        </w:rPr>
        <w:t xml:space="preserve">Revert changes in a file: </w:t>
      </w:r>
    </w:p>
    <w:p w:rsidR="0098713A" w:rsidRPr="0098713A" w:rsidRDefault="0098713A" w:rsidP="0098713A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76" w:lineRule="auto"/>
        <w:ind w:right="0"/>
        <w:rPr>
          <w:rFonts w:ascii="Courier New" w:eastAsia="Times New Roman" w:hAnsi="Courier New" w:cs="Courier New"/>
          <w:color w:val="auto"/>
          <w:kern w:val="0"/>
          <w:sz w:val="28"/>
          <w:szCs w:val="28"/>
          <w:lang w:eastAsia="en-US"/>
        </w:rPr>
      </w:pPr>
      <w:r w:rsidRPr="0098713A">
        <w:rPr>
          <w:rFonts w:ascii="Courier New" w:eastAsia="Times New Roman" w:hAnsi="Courier New" w:cs="Courier New"/>
          <w:color w:val="auto"/>
          <w:kern w:val="0"/>
          <w:sz w:val="28"/>
          <w:szCs w:val="28"/>
          <w:lang w:eastAsia="en-US"/>
        </w:rPr>
        <w:t>git restore &lt;file&gt;</w:t>
      </w:r>
    </w:p>
    <w:p w:rsidR="0098713A" w:rsidRPr="0098713A" w:rsidRDefault="0098713A" w:rsidP="0098713A">
      <w:pPr>
        <w:numPr>
          <w:ilvl w:val="0"/>
          <w:numId w:val="4"/>
        </w:numPr>
        <w:spacing w:before="100" w:beforeAutospacing="1" w:after="100" w:afterAutospacing="1" w:line="276" w:lineRule="auto"/>
        <w:ind w:right="0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en-US"/>
        </w:rPr>
      </w:pPr>
      <w:r w:rsidRPr="0098713A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en-US"/>
        </w:rPr>
        <w:t xml:space="preserve">Unstage a file: </w:t>
      </w:r>
    </w:p>
    <w:p w:rsidR="0098713A" w:rsidRPr="0098713A" w:rsidRDefault="0098713A" w:rsidP="0098713A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76" w:lineRule="auto"/>
        <w:ind w:right="0"/>
        <w:rPr>
          <w:rFonts w:ascii="Courier New" w:eastAsia="Times New Roman" w:hAnsi="Courier New" w:cs="Courier New"/>
          <w:color w:val="auto"/>
          <w:kern w:val="0"/>
          <w:sz w:val="28"/>
          <w:szCs w:val="28"/>
          <w:lang w:eastAsia="en-US"/>
        </w:rPr>
      </w:pPr>
      <w:r w:rsidRPr="0098713A">
        <w:rPr>
          <w:rFonts w:ascii="Courier New" w:eastAsia="Times New Roman" w:hAnsi="Courier New" w:cs="Courier New"/>
          <w:color w:val="auto"/>
          <w:kern w:val="0"/>
          <w:sz w:val="28"/>
          <w:szCs w:val="28"/>
          <w:lang w:eastAsia="en-US"/>
        </w:rPr>
        <w:t>git restore --staged &lt;file&gt;</w:t>
      </w:r>
    </w:p>
    <w:p w:rsidR="0098713A" w:rsidRPr="0098713A" w:rsidRDefault="0098713A" w:rsidP="0098713A">
      <w:pPr>
        <w:numPr>
          <w:ilvl w:val="0"/>
          <w:numId w:val="4"/>
        </w:numPr>
        <w:spacing w:before="100" w:beforeAutospacing="1" w:after="100" w:afterAutospacing="1" w:line="276" w:lineRule="auto"/>
        <w:ind w:right="0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en-US"/>
        </w:rPr>
      </w:pPr>
      <w:r w:rsidRPr="0098713A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en-US"/>
        </w:rPr>
        <w:t xml:space="preserve">Reset to a previous commit: </w:t>
      </w:r>
    </w:p>
    <w:p w:rsidR="0098713A" w:rsidRPr="0098713A" w:rsidRDefault="0098713A" w:rsidP="0098713A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76" w:lineRule="auto"/>
        <w:ind w:right="0"/>
        <w:rPr>
          <w:rFonts w:ascii="Courier New" w:eastAsia="Times New Roman" w:hAnsi="Courier New" w:cs="Courier New"/>
          <w:color w:val="auto"/>
          <w:kern w:val="0"/>
          <w:sz w:val="28"/>
          <w:szCs w:val="28"/>
          <w:lang w:eastAsia="en-US"/>
        </w:rPr>
      </w:pPr>
      <w:r w:rsidRPr="0098713A">
        <w:rPr>
          <w:rFonts w:ascii="Courier New" w:eastAsia="Times New Roman" w:hAnsi="Courier New" w:cs="Courier New"/>
          <w:color w:val="auto"/>
          <w:kern w:val="0"/>
          <w:sz w:val="28"/>
          <w:szCs w:val="28"/>
          <w:lang w:eastAsia="en-US"/>
        </w:rPr>
        <w:t>git reset --hard &lt;commit_hash&gt;</w:t>
      </w:r>
    </w:p>
    <w:p w:rsidR="0098713A" w:rsidRPr="0098713A" w:rsidRDefault="0098713A" w:rsidP="0098713A">
      <w:pPr>
        <w:spacing w:before="0" w:after="0" w:line="276" w:lineRule="auto"/>
        <w:ind w:left="0" w:right="0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en-US"/>
        </w:rPr>
      </w:pPr>
      <w:r w:rsidRPr="0098713A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en-US"/>
        </w:rPr>
        <w:pict>
          <v:rect id="_x0000_i1026" style="width:0;height:1.5pt" o:hralign="center" o:hrstd="t" o:hr="t" fillcolor="#a0a0a0" stroked="f"/>
        </w:pict>
      </w:r>
    </w:p>
    <w:p w:rsidR="0098713A" w:rsidRPr="0098713A" w:rsidRDefault="0098713A" w:rsidP="0098713A">
      <w:pPr>
        <w:spacing w:before="100" w:beforeAutospacing="1" w:after="100" w:afterAutospacing="1" w:line="276" w:lineRule="auto"/>
        <w:ind w:left="0" w:right="0"/>
        <w:outlineLvl w:val="2"/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:lang w:eastAsia="en-US"/>
        </w:rPr>
      </w:pPr>
      <w:r w:rsidRPr="0098713A"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:lang w:eastAsia="en-US"/>
        </w:rPr>
        <w:t>Week 2: GitHub Basics</w:t>
      </w:r>
    </w:p>
    <w:p w:rsidR="0098713A" w:rsidRPr="0098713A" w:rsidRDefault="0098713A" w:rsidP="0098713A">
      <w:pPr>
        <w:spacing w:before="100" w:beforeAutospacing="1" w:after="100" w:afterAutospacing="1" w:line="276" w:lineRule="auto"/>
        <w:ind w:left="0" w:right="0"/>
        <w:outlineLvl w:val="3"/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:lang w:eastAsia="en-US"/>
        </w:rPr>
      </w:pPr>
      <w:r w:rsidRPr="0098713A"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:lang w:eastAsia="en-US"/>
        </w:rPr>
        <w:t>Day 1: Introduction to GitHub</w:t>
      </w:r>
    </w:p>
    <w:p w:rsidR="0098713A" w:rsidRPr="0098713A" w:rsidRDefault="0098713A" w:rsidP="0098713A">
      <w:pPr>
        <w:numPr>
          <w:ilvl w:val="0"/>
          <w:numId w:val="5"/>
        </w:numPr>
        <w:spacing w:before="100" w:beforeAutospacing="1" w:after="100" w:afterAutospacing="1" w:line="276" w:lineRule="auto"/>
        <w:ind w:right="0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en-US"/>
        </w:rPr>
      </w:pPr>
      <w:r w:rsidRPr="0098713A"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:lang w:eastAsia="en-US"/>
        </w:rPr>
        <w:t>What is GitHub?</w:t>
      </w:r>
      <w:r w:rsidRPr="0098713A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en-US"/>
        </w:rPr>
        <w:t xml:space="preserve"> </w:t>
      </w:r>
    </w:p>
    <w:p w:rsidR="0098713A" w:rsidRPr="0098713A" w:rsidRDefault="0098713A" w:rsidP="0098713A">
      <w:pPr>
        <w:numPr>
          <w:ilvl w:val="1"/>
          <w:numId w:val="5"/>
        </w:numPr>
        <w:spacing w:before="100" w:beforeAutospacing="1" w:after="100" w:afterAutospacing="1" w:line="276" w:lineRule="auto"/>
        <w:ind w:right="0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en-US"/>
        </w:rPr>
      </w:pPr>
      <w:r w:rsidRPr="0098713A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en-US"/>
        </w:rPr>
        <w:t>A platform for hosting Git repositories with collaboration tools like pull requests.</w:t>
      </w:r>
    </w:p>
    <w:p w:rsidR="0098713A" w:rsidRPr="0098713A" w:rsidRDefault="0098713A" w:rsidP="0098713A">
      <w:pPr>
        <w:numPr>
          <w:ilvl w:val="0"/>
          <w:numId w:val="5"/>
        </w:numPr>
        <w:spacing w:before="100" w:beforeAutospacing="1" w:after="100" w:afterAutospacing="1" w:line="276" w:lineRule="auto"/>
        <w:ind w:right="0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en-US"/>
        </w:rPr>
      </w:pPr>
      <w:r w:rsidRPr="0098713A"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:lang w:eastAsia="en-US"/>
        </w:rPr>
        <w:t>Creating a Repository on GitHub</w:t>
      </w:r>
      <w:r w:rsidRPr="0098713A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en-US"/>
        </w:rPr>
        <w:t xml:space="preserve"> </w:t>
      </w:r>
    </w:p>
    <w:p w:rsidR="0098713A" w:rsidRPr="0098713A" w:rsidRDefault="0098713A" w:rsidP="0098713A">
      <w:pPr>
        <w:numPr>
          <w:ilvl w:val="1"/>
          <w:numId w:val="5"/>
        </w:numPr>
        <w:spacing w:before="100" w:beforeAutospacing="1" w:after="100" w:afterAutospacing="1" w:line="276" w:lineRule="auto"/>
        <w:ind w:right="0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en-US"/>
        </w:rPr>
      </w:pPr>
      <w:r w:rsidRPr="0098713A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en-US"/>
        </w:rPr>
        <w:t xml:space="preserve">Steps: </w:t>
      </w:r>
    </w:p>
    <w:p w:rsidR="0098713A" w:rsidRPr="0098713A" w:rsidRDefault="0098713A" w:rsidP="0098713A">
      <w:pPr>
        <w:numPr>
          <w:ilvl w:val="2"/>
          <w:numId w:val="5"/>
        </w:numPr>
        <w:spacing w:before="100" w:beforeAutospacing="1" w:after="100" w:afterAutospacing="1" w:line="276" w:lineRule="auto"/>
        <w:ind w:right="0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en-US"/>
        </w:rPr>
      </w:pPr>
      <w:r w:rsidRPr="0098713A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en-US"/>
        </w:rPr>
        <w:t xml:space="preserve">Click </w:t>
      </w:r>
      <w:r w:rsidRPr="0098713A"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:lang w:eastAsia="en-US"/>
        </w:rPr>
        <w:t>New Repository</w:t>
      </w:r>
      <w:r w:rsidRPr="0098713A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en-US"/>
        </w:rPr>
        <w:t>.</w:t>
      </w:r>
    </w:p>
    <w:p w:rsidR="0098713A" w:rsidRPr="0098713A" w:rsidRDefault="0098713A" w:rsidP="0098713A">
      <w:pPr>
        <w:numPr>
          <w:ilvl w:val="2"/>
          <w:numId w:val="5"/>
        </w:numPr>
        <w:spacing w:before="100" w:beforeAutospacing="1" w:after="100" w:afterAutospacing="1" w:line="276" w:lineRule="auto"/>
        <w:ind w:right="0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en-US"/>
        </w:rPr>
      </w:pPr>
      <w:r w:rsidRPr="0098713A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en-US"/>
        </w:rPr>
        <w:t>Enter name, description, and visibility.</w:t>
      </w:r>
    </w:p>
    <w:p w:rsidR="0098713A" w:rsidRPr="0098713A" w:rsidRDefault="0098713A" w:rsidP="0098713A">
      <w:pPr>
        <w:numPr>
          <w:ilvl w:val="2"/>
          <w:numId w:val="5"/>
        </w:numPr>
        <w:spacing w:before="100" w:beforeAutospacing="1" w:after="100" w:afterAutospacing="1" w:line="276" w:lineRule="auto"/>
        <w:ind w:right="0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en-US"/>
        </w:rPr>
      </w:pPr>
      <w:r w:rsidRPr="0098713A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en-US"/>
        </w:rPr>
        <w:t xml:space="preserve">Click </w:t>
      </w:r>
      <w:r w:rsidRPr="0098713A"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:lang w:eastAsia="en-US"/>
        </w:rPr>
        <w:t>Create Repository</w:t>
      </w:r>
      <w:r w:rsidRPr="0098713A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en-US"/>
        </w:rPr>
        <w:t>.</w:t>
      </w:r>
    </w:p>
    <w:p w:rsidR="0098713A" w:rsidRDefault="0098713A" w:rsidP="0098713A">
      <w:pPr>
        <w:spacing w:before="100" w:beforeAutospacing="1" w:after="100" w:afterAutospacing="1" w:line="276" w:lineRule="auto"/>
        <w:ind w:left="0" w:right="0"/>
        <w:outlineLvl w:val="3"/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:lang w:eastAsia="en-US"/>
        </w:rPr>
      </w:pPr>
    </w:p>
    <w:p w:rsidR="0098713A" w:rsidRDefault="0098713A" w:rsidP="0098713A">
      <w:pPr>
        <w:spacing w:before="100" w:beforeAutospacing="1" w:after="100" w:afterAutospacing="1" w:line="276" w:lineRule="auto"/>
        <w:ind w:left="0" w:right="0"/>
        <w:outlineLvl w:val="3"/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:lang w:eastAsia="en-US"/>
        </w:rPr>
      </w:pPr>
    </w:p>
    <w:p w:rsidR="0098713A" w:rsidRDefault="0098713A" w:rsidP="0098713A">
      <w:pPr>
        <w:spacing w:before="100" w:beforeAutospacing="1" w:after="100" w:afterAutospacing="1" w:line="276" w:lineRule="auto"/>
        <w:ind w:left="0" w:right="0"/>
        <w:outlineLvl w:val="3"/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:lang w:eastAsia="en-US"/>
        </w:rPr>
      </w:pPr>
    </w:p>
    <w:p w:rsidR="0098713A" w:rsidRDefault="0098713A" w:rsidP="0098713A">
      <w:pPr>
        <w:spacing w:before="100" w:beforeAutospacing="1" w:after="100" w:afterAutospacing="1" w:line="276" w:lineRule="auto"/>
        <w:ind w:left="0" w:right="0"/>
        <w:outlineLvl w:val="3"/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:lang w:eastAsia="en-US"/>
        </w:rPr>
      </w:pPr>
    </w:p>
    <w:p w:rsidR="0098713A" w:rsidRDefault="0098713A" w:rsidP="0098713A">
      <w:pPr>
        <w:spacing w:before="100" w:beforeAutospacing="1" w:after="100" w:afterAutospacing="1" w:line="276" w:lineRule="auto"/>
        <w:ind w:left="0" w:right="0"/>
        <w:outlineLvl w:val="3"/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:lang w:eastAsia="en-US"/>
        </w:rPr>
      </w:pPr>
    </w:p>
    <w:p w:rsidR="0098713A" w:rsidRDefault="0098713A" w:rsidP="0098713A">
      <w:pPr>
        <w:spacing w:before="100" w:beforeAutospacing="1" w:after="100" w:afterAutospacing="1" w:line="276" w:lineRule="auto"/>
        <w:ind w:left="0" w:right="0"/>
        <w:outlineLvl w:val="3"/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:lang w:eastAsia="en-US"/>
        </w:rPr>
      </w:pPr>
    </w:p>
    <w:p w:rsidR="0098713A" w:rsidRDefault="0098713A" w:rsidP="0098713A">
      <w:pPr>
        <w:spacing w:before="100" w:beforeAutospacing="1" w:after="100" w:afterAutospacing="1" w:line="276" w:lineRule="auto"/>
        <w:ind w:left="0" w:right="0"/>
        <w:outlineLvl w:val="3"/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:lang w:eastAsia="en-US"/>
        </w:rPr>
      </w:pPr>
    </w:p>
    <w:p w:rsidR="0098713A" w:rsidRDefault="0098713A" w:rsidP="0098713A">
      <w:pPr>
        <w:spacing w:before="100" w:beforeAutospacing="1" w:after="100" w:afterAutospacing="1" w:line="276" w:lineRule="auto"/>
        <w:ind w:left="0" w:right="0"/>
        <w:outlineLvl w:val="3"/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:lang w:eastAsia="en-US"/>
        </w:rPr>
      </w:pPr>
    </w:p>
    <w:p w:rsidR="0098713A" w:rsidRDefault="0098713A" w:rsidP="0098713A">
      <w:pPr>
        <w:spacing w:before="100" w:beforeAutospacing="1" w:after="100" w:afterAutospacing="1" w:line="276" w:lineRule="auto"/>
        <w:ind w:left="0" w:right="0"/>
        <w:outlineLvl w:val="3"/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:lang w:eastAsia="en-US"/>
        </w:rPr>
      </w:pPr>
    </w:p>
    <w:p w:rsidR="0098713A" w:rsidRDefault="0098713A" w:rsidP="0098713A">
      <w:pPr>
        <w:spacing w:before="100" w:beforeAutospacing="1" w:after="100" w:afterAutospacing="1" w:line="276" w:lineRule="auto"/>
        <w:ind w:left="0" w:right="0"/>
        <w:outlineLvl w:val="3"/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:lang w:eastAsia="en-US"/>
        </w:rPr>
      </w:pPr>
    </w:p>
    <w:p w:rsidR="0098713A" w:rsidRPr="0098713A" w:rsidRDefault="0098713A" w:rsidP="0098713A">
      <w:pPr>
        <w:spacing w:before="100" w:beforeAutospacing="1" w:after="100" w:afterAutospacing="1" w:line="276" w:lineRule="auto"/>
        <w:ind w:left="0" w:right="0"/>
        <w:outlineLvl w:val="3"/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:lang w:eastAsia="en-US"/>
        </w:rPr>
      </w:pPr>
      <w:r w:rsidRPr="0098713A"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:lang w:eastAsia="en-US"/>
        </w:rPr>
        <w:t>Day 2: Connecting a Local Repository</w:t>
      </w:r>
    </w:p>
    <w:p w:rsidR="0098713A" w:rsidRPr="0098713A" w:rsidRDefault="0098713A" w:rsidP="0098713A">
      <w:pPr>
        <w:numPr>
          <w:ilvl w:val="0"/>
          <w:numId w:val="6"/>
        </w:numPr>
        <w:spacing w:before="100" w:beforeAutospacing="1" w:after="100" w:afterAutospacing="1" w:line="276" w:lineRule="auto"/>
        <w:ind w:right="0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en-US"/>
        </w:rPr>
      </w:pPr>
      <w:r w:rsidRPr="0098713A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en-US"/>
        </w:rPr>
        <w:t xml:space="preserve">Add a remote repository: </w:t>
      </w:r>
    </w:p>
    <w:p w:rsidR="0098713A" w:rsidRPr="0098713A" w:rsidRDefault="0098713A" w:rsidP="0098713A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76" w:lineRule="auto"/>
        <w:ind w:right="0"/>
        <w:rPr>
          <w:rFonts w:ascii="Courier New" w:eastAsia="Times New Roman" w:hAnsi="Courier New" w:cs="Courier New"/>
          <w:color w:val="auto"/>
          <w:kern w:val="0"/>
          <w:sz w:val="28"/>
          <w:szCs w:val="28"/>
          <w:lang w:eastAsia="en-US"/>
        </w:rPr>
      </w:pPr>
      <w:r w:rsidRPr="0098713A">
        <w:rPr>
          <w:rFonts w:ascii="Courier New" w:eastAsia="Times New Roman" w:hAnsi="Courier New" w:cs="Courier New"/>
          <w:color w:val="auto"/>
          <w:kern w:val="0"/>
          <w:sz w:val="28"/>
          <w:szCs w:val="28"/>
          <w:lang w:eastAsia="en-US"/>
        </w:rPr>
        <w:t>git remote add origin https://github.com/username/repository.git</w:t>
      </w:r>
    </w:p>
    <w:p w:rsidR="004A14DB" w:rsidRDefault="0098713A" w:rsidP="004A14DB">
      <w:pPr>
        <w:numPr>
          <w:ilvl w:val="0"/>
          <w:numId w:val="6"/>
        </w:numPr>
        <w:spacing w:before="100" w:beforeAutospacing="1" w:after="100" w:afterAutospacing="1" w:line="276" w:lineRule="auto"/>
        <w:ind w:right="0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en-US"/>
        </w:rPr>
      </w:pPr>
      <w:r w:rsidRPr="0098713A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en-US"/>
        </w:rPr>
        <w:t xml:space="preserve">Push changes: </w:t>
      </w:r>
    </w:p>
    <w:p w:rsidR="0098713A" w:rsidRPr="004A14DB" w:rsidRDefault="0098713A" w:rsidP="004A14DB">
      <w:pPr>
        <w:numPr>
          <w:ilvl w:val="0"/>
          <w:numId w:val="6"/>
        </w:numPr>
        <w:spacing w:before="100" w:beforeAutospacing="1" w:after="100" w:afterAutospacing="1" w:line="276" w:lineRule="auto"/>
        <w:ind w:right="0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en-US"/>
        </w:rPr>
      </w:pPr>
      <w:r w:rsidRPr="004A14DB">
        <w:rPr>
          <w:rFonts w:ascii="Courier New" w:eastAsia="Times New Roman" w:hAnsi="Courier New" w:cs="Courier New"/>
          <w:color w:val="auto"/>
          <w:kern w:val="0"/>
          <w:sz w:val="28"/>
          <w:szCs w:val="28"/>
          <w:lang w:eastAsia="en-US"/>
        </w:rPr>
        <w:t>git push -u origin main</w:t>
      </w:r>
    </w:p>
    <w:p w:rsidR="0098713A" w:rsidRPr="0098713A" w:rsidRDefault="0098713A" w:rsidP="0098713A">
      <w:pPr>
        <w:spacing w:before="100" w:beforeAutospacing="1" w:after="100" w:afterAutospacing="1" w:line="276" w:lineRule="auto"/>
        <w:ind w:left="0" w:right="0"/>
        <w:outlineLvl w:val="3"/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:lang w:eastAsia="en-US"/>
        </w:rPr>
      </w:pPr>
      <w:r w:rsidRPr="0098713A"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:lang w:eastAsia="en-US"/>
        </w:rPr>
        <w:t>Day 3: Collaboration</w:t>
      </w:r>
    </w:p>
    <w:p w:rsidR="0098713A" w:rsidRPr="0098713A" w:rsidRDefault="0098713A" w:rsidP="0098713A">
      <w:pPr>
        <w:numPr>
          <w:ilvl w:val="0"/>
          <w:numId w:val="7"/>
        </w:numPr>
        <w:spacing w:before="100" w:beforeAutospacing="1" w:after="100" w:afterAutospacing="1" w:line="276" w:lineRule="auto"/>
        <w:ind w:right="0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en-US"/>
        </w:rPr>
      </w:pPr>
      <w:r w:rsidRPr="0098713A"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:lang w:eastAsia="en-US"/>
        </w:rPr>
        <w:t>Forking</w:t>
      </w:r>
      <w:r w:rsidRPr="0098713A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en-US"/>
        </w:rPr>
        <w:t xml:space="preserve"> </w:t>
      </w:r>
    </w:p>
    <w:p w:rsidR="0098713A" w:rsidRPr="0098713A" w:rsidRDefault="0098713A" w:rsidP="0098713A">
      <w:pPr>
        <w:numPr>
          <w:ilvl w:val="1"/>
          <w:numId w:val="7"/>
        </w:numPr>
        <w:spacing w:before="100" w:beforeAutospacing="1" w:after="100" w:afterAutospacing="1" w:line="276" w:lineRule="auto"/>
        <w:ind w:right="0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en-US"/>
        </w:rPr>
      </w:pPr>
      <w:r w:rsidRPr="0098713A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en-US"/>
        </w:rPr>
        <w:t>Creates a copy of a repository in your GitHub account.</w:t>
      </w:r>
    </w:p>
    <w:p w:rsidR="0098713A" w:rsidRPr="0098713A" w:rsidRDefault="0098713A" w:rsidP="0098713A">
      <w:pPr>
        <w:numPr>
          <w:ilvl w:val="1"/>
          <w:numId w:val="7"/>
        </w:numPr>
        <w:spacing w:before="100" w:beforeAutospacing="1" w:after="100" w:afterAutospacing="1" w:line="276" w:lineRule="auto"/>
        <w:ind w:right="0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en-US"/>
        </w:rPr>
      </w:pPr>
      <w:r w:rsidRPr="0098713A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en-US"/>
        </w:rPr>
        <w:t xml:space="preserve">Clone your fork locally: </w:t>
      </w:r>
    </w:p>
    <w:p w:rsidR="0098713A" w:rsidRPr="0098713A" w:rsidRDefault="0098713A" w:rsidP="0098713A">
      <w:pPr>
        <w:numPr>
          <w:ilvl w:val="1"/>
          <w:numId w:val="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76" w:lineRule="auto"/>
        <w:ind w:right="0"/>
        <w:rPr>
          <w:rFonts w:ascii="Courier New" w:eastAsia="Times New Roman" w:hAnsi="Courier New" w:cs="Courier New"/>
          <w:color w:val="auto"/>
          <w:kern w:val="0"/>
          <w:sz w:val="28"/>
          <w:szCs w:val="28"/>
          <w:lang w:eastAsia="en-US"/>
        </w:rPr>
      </w:pPr>
      <w:r w:rsidRPr="0098713A">
        <w:rPr>
          <w:rFonts w:ascii="Courier New" w:eastAsia="Times New Roman" w:hAnsi="Courier New" w:cs="Courier New"/>
          <w:color w:val="auto"/>
          <w:kern w:val="0"/>
          <w:sz w:val="28"/>
          <w:szCs w:val="28"/>
          <w:lang w:eastAsia="en-US"/>
        </w:rPr>
        <w:t>git clone https://github.com/username/forked-repo.git</w:t>
      </w:r>
    </w:p>
    <w:p w:rsidR="0098713A" w:rsidRPr="0098713A" w:rsidRDefault="0098713A" w:rsidP="0098713A">
      <w:pPr>
        <w:numPr>
          <w:ilvl w:val="0"/>
          <w:numId w:val="7"/>
        </w:numPr>
        <w:spacing w:before="100" w:beforeAutospacing="1" w:after="100" w:afterAutospacing="1" w:line="276" w:lineRule="auto"/>
        <w:ind w:right="0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en-US"/>
        </w:rPr>
      </w:pPr>
      <w:r w:rsidRPr="0098713A"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:lang w:eastAsia="en-US"/>
        </w:rPr>
        <w:t>Pull Requests</w:t>
      </w:r>
      <w:r w:rsidRPr="0098713A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en-US"/>
        </w:rPr>
        <w:t xml:space="preserve"> </w:t>
      </w:r>
    </w:p>
    <w:p w:rsidR="0098713A" w:rsidRPr="0098713A" w:rsidRDefault="0098713A" w:rsidP="0098713A">
      <w:pPr>
        <w:numPr>
          <w:ilvl w:val="1"/>
          <w:numId w:val="7"/>
        </w:numPr>
        <w:spacing w:before="100" w:beforeAutospacing="1" w:after="100" w:afterAutospacing="1" w:line="276" w:lineRule="auto"/>
        <w:ind w:right="0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en-US"/>
        </w:rPr>
      </w:pPr>
      <w:r w:rsidRPr="0098713A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en-US"/>
        </w:rPr>
        <w:t>Push changes to your fork and submit a pull request to propose changes to the original repository.</w:t>
      </w:r>
    </w:p>
    <w:p w:rsidR="0098713A" w:rsidRDefault="0098713A" w:rsidP="0098713A">
      <w:pPr>
        <w:spacing w:before="100" w:beforeAutospacing="1" w:after="100" w:afterAutospacing="1" w:line="276" w:lineRule="auto"/>
        <w:ind w:left="0" w:right="0"/>
        <w:outlineLvl w:val="3"/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:lang w:eastAsia="en-US"/>
        </w:rPr>
      </w:pPr>
    </w:p>
    <w:p w:rsidR="0098713A" w:rsidRDefault="0098713A" w:rsidP="0098713A">
      <w:pPr>
        <w:spacing w:before="100" w:beforeAutospacing="1" w:after="100" w:afterAutospacing="1" w:line="276" w:lineRule="auto"/>
        <w:ind w:left="0" w:right="0"/>
        <w:outlineLvl w:val="3"/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:lang w:eastAsia="en-US"/>
        </w:rPr>
      </w:pPr>
    </w:p>
    <w:p w:rsidR="0098713A" w:rsidRDefault="0098713A" w:rsidP="0098713A">
      <w:pPr>
        <w:spacing w:before="100" w:beforeAutospacing="1" w:after="100" w:afterAutospacing="1" w:line="276" w:lineRule="auto"/>
        <w:ind w:left="0" w:right="0"/>
        <w:outlineLvl w:val="3"/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:lang w:eastAsia="en-US"/>
        </w:rPr>
      </w:pPr>
    </w:p>
    <w:p w:rsidR="0098713A" w:rsidRDefault="0098713A" w:rsidP="0098713A">
      <w:pPr>
        <w:spacing w:before="100" w:beforeAutospacing="1" w:after="100" w:afterAutospacing="1" w:line="276" w:lineRule="auto"/>
        <w:ind w:left="0" w:right="0"/>
        <w:outlineLvl w:val="3"/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:lang w:eastAsia="en-US"/>
        </w:rPr>
      </w:pPr>
    </w:p>
    <w:p w:rsidR="0098713A" w:rsidRDefault="0098713A" w:rsidP="0098713A">
      <w:pPr>
        <w:spacing w:before="100" w:beforeAutospacing="1" w:after="100" w:afterAutospacing="1" w:line="276" w:lineRule="auto"/>
        <w:ind w:left="0" w:right="0"/>
        <w:outlineLvl w:val="3"/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:lang w:eastAsia="en-US"/>
        </w:rPr>
      </w:pPr>
    </w:p>
    <w:p w:rsidR="0098713A" w:rsidRDefault="0098713A" w:rsidP="0098713A">
      <w:pPr>
        <w:spacing w:before="100" w:beforeAutospacing="1" w:after="100" w:afterAutospacing="1" w:line="276" w:lineRule="auto"/>
        <w:ind w:left="0" w:right="0"/>
        <w:outlineLvl w:val="3"/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:lang w:eastAsia="en-US"/>
        </w:rPr>
      </w:pPr>
    </w:p>
    <w:p w:rsidR="0098713A" w:rsidRDefault="0098713A" w:rsidP="0098713A">
      <w:pPr>
        <w:spacing w:before="100" w:beforeAutospacing="1" w:after="100" w:afterAutospacing="1" w:line="276" w:lineRule="auto"/>
        <w:ind w:left="0" w:right="0"/>
        <w:outlineLvl w:val="3"/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:lang w:eastAsia="en-US"/>
        </w:rPr>
      </w:pPr>
    </w:p>
    <w:p w:rsidR="0098713A" w:rsidRDefault="0098713A" w:rsidP="0098713A">
      <w:pPr>
        <w:spacing w:before="100" w:beforeAutospacing="1" w:after="100" w:afterAutospacing="1" w:line="276" w:lineRule="auto"/>
        <w:ind w:left="0" w:right="0"/>
        <w:outlineLvl w:val="3"/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:lang w:eastAsia="en-US"/>
        </w:rPr>
      </w:pPr>
    </w:p>
    <w:p w:rsidR="0098713A" w:rsidRDefault="0098713A" w:rsidP="0098713A">
      <w:pPr>
        <w:spacing w:before="100" w:beforeAutospacing="1" w:after="100" w:afterAutospacing="1" w:line="276" w:lineRule="auto"/>
        <w:ind w:left="0" w:right="0"/>
        <w:outlineLvl w:val="3"/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:lang w:eastAsia="en-US"/>
        </w:rPr>
      </w:pPr>
    </w:p>
    <w:p w:rsidR="0098713A" w:rsidRDefault="0098713A" w:rsidP="0098713A">
      <w:pPr>
        <w:spacing w:before="100" w:beforeAutospacing="1" w:after="100" w:afterAutospacing="1" w:line="276" w:lineRule="auto"/>
        <w:ind w:left="0" w:right="0"/>
        <w:outlineLvl w:val="3"/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:lang w:eastAsia="en-US"/>
        </w:rPr>
      </w:pPr>
    </w:p>
    <w:p w:rsidR="0098713A" w:rsidRDefault="0098713A" w:rsidP="0098713A">
      <w:pPr>
        <w:spacing w:before="100" w:beforeAutospacing="1" w:after="100" w:afterAutospacing="1" w:line="276" w:lineRule="auto"/>
        <w:ind w:left="0" w:right="0"/>
        <w:outlineLvl w:val="3"/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:lang w:eastAsia="en-US"/>
        </w:rPr>
      </w:pPr>
    </w:p>
    <w:p w:rsidR="0098713A" w:rsidRDefault="0098713A" w:rsidP="0098713A">
      <w:pPr>
        <w:spacing w:before="100" w:beforeAutospacing="1" w:after="100" w:afterAutospacing="1" w:line="276" w:lineRule="auto"/>
        <w:ind w:left="0" w:right="0"/>
        <w:outlineLvl w:val="3"/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:lang w:eastAsia="en-US"/>
        </w:rPr>
      </w:pPr>
    </w:p>
    <w:p w:rsidR="0098713A" w:rsidRPr="0098713A" w:rsidRDefault="0098713A" w:rsidP="0098713A">
      <w:pPr>
        <w:spacing w:before="100" w:beforeAutospacing="1" w:after="100" w:afterAutospacing="1" w:line="276" w:lineRule="auto"/>
        <w:ind w:left="0" w:right="0"/>
        <w:outlineLvl w:val="3"/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:lang w:eastAsia="en-US"/>
        </w:rPr>
      </w:pPr>
      <w:r w:rsidRPr="0098713A"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:lang w:eastAsia="en-US"/>
        </w:rPr>
        <w:t>Day 4: Conflict Resolution</w:t>
      </w:r>
    </w:p>
    <w:p w:rsidR="0098713A" w:rsidRPr="0098713A" w:rsidRDefault="0098713A" w:rsidP="0098713A">
      <w:pPr>
        <w:numPr>
          <w:ilvl w:val="0"/>
          <w:numId w:val="8"/>
        </w:numPr>
        <w:spacing w:before="100" w:beforeAutospacing="1" w:after="100" w:afterAutospacing="1" w:line="276" w:lineRule="auto"/>
        <w:ind w:right="0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en-US"/>
        </w:rPr>
      </w:pPr>
      <w:r w:rsidRPr="0098713A"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:lang w:eastAsia="en-US"/>
        </w:rPr>
        <w:t>What Are Merge Conflicts?</w:t>
      </w:r>
      <w:r w:rsidRPr="0098713A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en-US"/>
        </w:rPr>
        <w:t xml:space="preserve"> </w:t>
      </w:r>
    </w:p>
    <w:p w:rsidR="0098713A" w:rsidRPr="0098713A" w:rsidRDefault="0098713A" w:rsidP="0098713A">
      <w:pPr>
        <w:numPr>
          <w:ilvl w:val="1"/>
          <w:numId w:val="8"/>
        </w:numPr>
        <w:spacing w:before="100" w:beforeAutospacing="1" w:after="100" w:afterAutospacing="1" w:line="276" w:lineRule="auto"/>
        <w:ind w:right="0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en-US"/>
        </w:rPr>
      </w:pPr>
      <w:r w:rsidRPr="0098713A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en-US"/>
        </w:rPr>
        <w:t>Occur when multiple branches modify the same section of a file.</w:t>
      </w:r>
    </w:p>
    <w:p w:rsidR="0098713A" w:rsidRPr="0098713A" w:rsidRDefault="0098713A" w:rsidP="0098713A">
      <w:pPr>
        <w:numPr>
          <w:ilvl w:val="0"/>
          <w:numId w:val="8"/>
        </w:numPr>
        <w:spacing w:before="100" w:beforeAutospacing="1" w:after="100" w:afterAutospacing="1" w:line="276" w:lineRule="auto"/>
        <w:ind w:right="0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en-US"/>
        </w:rPr>
      </w:pPr>
      <w:r w:rsidRPr="0098713A"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:lang w:eastAsia="en-US"/>
        </w:rPr>
        <w:t>Resolving Conflicts</w:t>
      </w:r>
      <w:r w:rsidRPr="0098713A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en-US"/>
        </w:rPr>
        <w:t xml:space="preserve"> </w:t>
      </w:r>
    </w:p>
    <w:p w:rsidR="0098713A" w:rsidRPr="0098713A" w:rsidRDefault="0098713A" w:rsidP="0098713A">
      <w:pPr>
        <w:numPr>
          <w:ilvl w:val="1"/>
          <w:numId w:val="8"/>
        </w:numPr>
        <w:spacing w:before="100" w:beforeAutospacing="1" w:after="100" w:afterAutospacing="1" w:line="276" w:lineRule="auto"/>
        <w:ind w:right="0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en-US"/>
        </w:rPr>
      </w:pPr>
      <w:r w:rsidRPr="0098713A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en-US"/>
        </w:rPr>
        <w:t xml:space="preserve">Identify conflicts during a merge: </w:t>
      </w:r>
    </w:p>
    <w:p w:rsidR="0098713A" w:rsidRPr="0098713A" w:rsidRDefault="0098713A" w:rsidP="0098713A">
      <w:pPr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76" w:lineRule="auto"/>
        <w:ind w:right="0"/>
        <w:rPr>
          <w:rFonts w:ascii="Courier New" w:eastAsia="Times New Roman" w:hAnsi="Courier New" w:cs="Courier New"/>
          <w:color w:val="auto"/>
          <w:kern w:val="0"/>
          <w:sz w:val="28"/>
          <w:szCs w:val="28"/>
          <w:lang w:eastAsia="en-US"/>
        </w:rPr>
      </w:pPr>
      <w:r w:rsidRPr="0098713A">
        <w:rPr>
          <w:rFonts w:ascii="Courier New" w:eastAsia="Times New Roman" w:hAnsi="Courier New" w:cs="Courier New"/>
          <w:color w:val="auto"/>
          <w:kern w:val="0"/>
          <w:sz w:val="28"/>
          <w:szCs w:val="28"/>
          <w:lang w:eastAsia="en-US"/>
        </w:rPr>
        <w:t>git merge branch-to-merge</w:t>
      </w:r>
    </w:p>
    <w:p w:rsidR="0098713A" w:rsidRPr="0098713A" w:rsidRDefault="0098713A" w:rsidP="0098713A">
      <w:pPr>
        <w:numPr>
          <w:ilvl w:val="1"/>
          <w:numId w:val="8"/>
        </w:numPr>
        <w:spacing w:before="100" w:beforeAutospacing="1" w:after="100" w:afterAutospacing="1" w:line="276" w:lineRule="auto"/>
        <w:ind w:right="0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en-US"/>
        </w:rPr>
      </w:pPr>
      <w:r w:rsidRPr="0098713A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en-US"/>
        </w:rPr>
        <w:t xml:space="preserve">Resolve conflicts manually and mark them as resolved: </w:t>
      </w:r>
    </w:p>
    <w:p w:rsidR="0098713A" w:rsidRPr="0098713A" w:rsidRDefault="0098713A" w:rsidP="0098713A">
      <w:pPr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76" w:lineRule="auto"/>
        <w:ind w:right="0"/>
        <w:rPr>
          <w:rFonts w:ascii="Courier New" w:eastAsia="Times New Roman" w:hAnsi="Courier New" w:cs="Courier New"/>
          <w:color w:val="auto"/>
          <w:kern w:val="0"/>
          <w:sz w:val="28"/>
          <w:szCs w:val="28"/>
          <w:lang w:eastAsia="en-US"/>
        </w:rPr>
      </w:pPr>
      <w:r w:rsidRPr="0098713A">
        <w:rPr>
          <w:rFonts w:ascii="Courier New" w:eastAsia="Times New Roman" w:hAnsi="Courier New" w:cs="Courier New"/>
          <w:color w:val="auto"/>
          <w:kern w:val="0"/>
          <w:sz w:val="28"/>
          <w:szCs w:val="28"/>
          <w:lang w:eastAsia="en-US"/>
        </w:rPr>
        <w:t>&lt;&lt;&lt;&lt;&lt;&lt;&lt; HEAD</w:t>
      </w:r>
    </w:p>
    <w:p w:rsidR="0098713A" w:rsidRPr="0098713A" w:rsidRDefault="0098713A" w:rsidP="0098713A">
      <w:pPr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76" w:lineRule="auto"/>
        <w:ind w:right="0"/>
        <w:rPr>
          <w:rFonts w:ascii="Courier New" w:eastAsia="Times New Roman" w:hAnsi="Courier New" w:cs="Courier New"/>
          <w:color w:val="auto"/>
          <w:kern w:val="0"/>
          <w:sz w:val="28"/>
          <w:szCs w:val="28"/>
          <w:lang w:eastAsia="en-US"/>
        </w:rPr>
      </w:pPr>
      <w:r w:rsidRPr="0098713A">
        <w:rPr>
          <w:rFonts w:ascii="Courier New" w:eastAsia="Times New Roman" w:hAnsi="Courier New" w:cs="Courier New"/>
          <w:color w:val="auto"/>
          <w:kern w:val="0"/>
          <w:sz w:val="28"/>
          <w:szCs w:val="28"/>
          <w:lang w:eastAsia="en-US"/>
        </w:rPr>
        <w:t>Your changes</w:t>
      </w:r>
    </w:p>
    <w:p w:rsidR="0098713A" w:rsidRPr="0098713A" w:rsidRDefault="0098713A" w:rsidP="0098713A">
      <w:pPr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76" w:lineRule="auto"/>
        <w:ind w:right="0"/>
        <w:rPr>
          <w:rFonts w:ascii="Courier New" w:eastAsia="Times New Roman" w:hAnsi="Courier New" w:cs="Courier New"/>
          <w:color w:val="auto"/>
          <w:kern w:val="0"/>
          <w:sz w:val="28"/>
          <w:szCs w:val="28"/>
          <w:lang w:eastAsia="en-US"/>
        </w:rPr>
      </w:pPr>
      <w:r w:rsidRPr="0098713A">
        <w:rPr>
          <w:rFonts w:ascii="Courier New" w:eastAsia="Times New Roman" w:hAnsi="Courier New" w:cs="Courier New"/>
          <w:color w:val="auto"/>
          <w:kern w:val="0"/>
          <w:sz w:val="28"/>
          <w:szCs w:val="28"/>
          <w:lang w:eastAsia="en-US"/>
        </w:rPr>
        <w:t>=======</w:t>
      </w:r>
    </w:p>
    <w:p w:rsidR="0098713A" w:rsidRPr="0098713A" w:rsidRDefault="0098713A" w:rsidP="0098713A">
      <w:pPr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76" w:lineRule="auto"/>
        <w:ind w:right="0"/>
        <w:rPr>
          <w:rFonts w:ascii="Courier New" w:eastAsia="Times New Roman" w:hAnsi="Courier New" w:cs="Courier New"/>
          <w:color w:val="auto"/>
          <w:kern w:val="0"/>
          <w:sz w:val="28"/>
          <w:szCs w:val="28"/>
          <w:lang w:eastAsia="en-US"/>
        </w:rPr>
      </w:pPr>
      <w:r w:rsidRPr="0098713A">
        <w:rPr>
          <w:rFonts w:ascii="Courier New" w:eastAsia="Times New Roman" w:hAnsi="Courier New" w:cs="Courier New"/>
          <w:color w:val="auto"/>
          <w:kern w:val="0"/>
          <w:sz w:val="28"/>
          <w:szCs w:val="28"/>
          <w:lang w:eastAsia="en-US"/>
        </w:rPr>
        <w:t>Their changes</w:t>
      </w:r>
    </w:p>
    <w:p w:rsidR="0098713A" w:rsidRPr="0098713A" w:rsidRDefault="0098713A" w:rsidP="0098713A">
      <w:pPr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76" w:lineRule="auto"/>
        <w:ind w:right="0"/>
        <w:rPr>
          <w:rFonts w:ascii="Courier New" w:eastAsia="Times New Roman" w:hAnsi="Courier New" w:cs="Courier New"/>
          <w:color w:val="auto"/>
          <w:kern w:val="0"/>
          <w:sz w:val="28"/>
          <w:szCs w:val="28"/>
          <w:lang w:eastAsia="en-US"/>
        </w:rPr>
      </w:pPr>
      <w:r w:rsidRPr="0098713A">
        <w:rPr>
          <w:rFonts w:ascii="Courier New" w:eastAsia="Times New Roman" w:hAnsi="Courier New" w:cs="Courier New"/>
          <w:color w:val="auto"/>
          <w:kern w:val="0"/>
          <w:sz w:val="28"/>
          <w:szCs w:val="28"/>
          <w:lang w:eastAsia="en-US"/>
        </w:rPr>
        <w:t>&gt;&gt;&gt;&gt;&gt;&gt;&gt; branch-to-merge</w:t>
      </w:r>
    </w:p>
    <w:p w:rsidR="0098713A" w:rsidRPr="0098713A" w:rsidRDefault="0098713A" w:rsidP="0098713A">
      <w:pPr>
        <w:numPr>
          <w:ilvl w:val="1"/>
          <w:numId w:val="8"/>
        </w:numPr>
        <w:spacing w:before="100" w:beforeAutospacing="1" w:after="100" w:afterAutospacing="1" w:line="276" w:lineRule="auto"/>
        <w:ind w:right="0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en-US"/>
        </w:rPr>
      </w:pPr>
      <w:r w:rsidRPr="0098713A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en-US"/>
        </w:rPr>
        <w:t xml:space="preserve">Add and commit resolved files: </w:t>
      </w:r>
    </w:p>
    <w:p w:rsidR="0098713A" w:rsidRPr="0098713A" w:rsidRDefault="0098713A" w:rsidP="0098713A">
      <w:pPr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76" w:lineRule="auto"/>
        <w:ind w:right="0"/>
        <w:rPr>
          <w:rFonts w:ascii="Courier New" w:eastAsia="Times New Roman" w:hAnsi="Courier New" w:cs="Courier New"/>
          <w:color w:val="auto"/>
          <w:kern w:val="0"/>
          <w:sz w:val="28"/>
          <w:szCs w:val="28"/>
          <w:lang w:eastAsia="en-US"/>
        </w:rPr>
      </w:pPr>
      <w:r w:rsidRPr="0098713A">
        <w:rPr>
          <w:rFonts w:ascii="Courier New" w:eastAsia="Times New Roman" w:hAnsi="Courier New" w:cs="Courier New"/>
          <w:color w:val="auto"/>
          <w:kern w:val="0"/>
          <w:sz w:val="28"/>
          <w:szCs w:val="28"/>
          <w:lang w:eastAsia="en-US"/>
        </w:rPr>
        <w:t>git add file.txt</w:t>
      </w:r>
    </w:p>
    <w:p w:rsidR="0098713A" w:rsidRPr="0098713A" w:rsidRDefault="0098713A" w:rsidP="0098713A">
      <w:pPr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76" w:lineRule="auto"/>
        <w:ind w:right="0"/>
        <w:rPr>
          <w:rFonts w:ascii="Courier New" w:eastAsia="Times New Roman" w:hAnsi="Courier New" w:cs="Courier New"/>
          <w:color w:val="auto"/>
          <w:kern w:val="0"/>
          <w:sz w:val="28"/>
          <w:szCs w:val="28"/>
          <w:lang w:eastAsia="en-US"/>
        </w:rPr>
      </w:pPr>
      <w:r w:rsidRPr="0098713A">
        <w:rPr>
          <w:rFonts w:ascii="Courier New" w:eastAsia="Times New Roman" w:hAnsi="Courier New" w:cs="Courier New"/>
          <w:color w:val="auto"/>
          <w:kern w:val="0"/>
          <w:sz w:val="28"/>
          <w:szCs w:val="28"/>
          <w:lang w:eastAsia="en-US"/>
        </w:rPr>
        <w:t>git commit -m "Resolve merge conflict"</w:t>
      </w:r>
    </w:p>
    <w:p w:rsidR="0098713A" w:rsidRDefault="0098713A" w:rsidP="0098713A">
      <w:pPr>
        <w:spacing w:before="100" w:beforeAutospacing="1" w:after="100" w:afterAutospacing="1" w:line="276" w:lineRule="auto"/>
        <w:ind w:left="0" w:right="0"/>
        <w:outlineLvl w:val="3"/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:lang w:eastAsia="en-US"/>
        </w:rPr>
      </w:pPr>
    </w:p>
    <w:p w:rsidR="0098713A" w:rsidRDefault="0098713A" w:rsidP="0098713A">
      <w:pPr>
        <w:spacing w:before="100" w:beforeAutospacing="1" w:after="100" w:afterAutospacing="1" w:line="276" w:lineRule="auto"/>
        <w:ind w:left="0" w:right="0"/>
        <w:outlineLvl w:val="3"/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:lang w:eastAsia="en-US"/>
        </w:rPr>
      </w:pPr>
    </w:p>
    <w:p w:rsidR="0098713A" w:rsidRDefault="0098713A" w:rsidP="0098713A">
      <w:pPr>
        <w:spacing w:before="100" w:beforeAutospacing="1" w:after="100" w:afterAutospacing="1" w:line="276" w:lineRule="auto"/>
        <w:ind w:left="0" w:right="0"/>
        <w:outlineLvl w:val="3"/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:lang w:eastAsia="en-US"/>
        </w:rPr>
      </w:pPr>
    </w:p>
    <w:p w:rsidR="0098713A" w:rsidRDefault="0098713A" w:rsidP="0098713A">
      <w:pPr>
        <w:spacing w:before="100" w:beforeAutospacing="1" w:after="100" w:afterAutospacing="1" w:line="276" w:lineRule="auto"/>
        <w:ind w:left="0" w:right="0"/>
        <w:outlineLvl w:val="3"/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:lang w:eastAsia="en-US"/>
        </w:rPr>
      </w:pPr>
    </w:p>
    <w:p w:rsidR="0098713A" w:rsidRDefault="0098713A" w:rsidP="0098713A">
      <w:pPr>
        <w:spacing w:before="100" w:beforeAutospacing="1" w:after="100" w:afterAutospacing="1" w:line="276" w:lineRule="auto"/>
        <w:ind w:left="0" w:right="0"/>
        <w:outlineLvl w:val="3"/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:lang w:eastAsia="en-US"/>
        </w:rPr>
      </w:pPr>
    </w:p>
    <w:p w:rsidR="0098713A" w:rsidRDefault="0098713A" w:rsidP="0098713A">
      <w:pPr>
        <w:spacing w:before="100" w:beforeAutospacing="1" w:after="100" w:afterAutospacing="1" w:line="276" w:lineRule="auto"/>
        <w:ind w:left="0" w:right="0"/>
        <w:outlineLvl w:val="3"/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:lang w:eastAsia="en-US"/>
        </w:rPr>
      </w:pPr>
    </w:p>
    <w:p w:rsidR="0098713A" w:rsidRDefault="0098713A" w:rsidP="0098713A">
      <w:pPr>
        <w:spacing w:before="100" w:beforeAutospacing="1" w:after="100" w:afterAutospacing="1" w:line="276" w:lineRule="auto"/>
        <w:ind w:left="0" w:right="0"/>
        <w:outlineLvl w:val="3"/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:lang w:eastAsia="en-US"/>
        </w:rPr>
      </w:pPr>
    </w:p>
    <w:p w:rsidR="0098713A" w:rsidRDefault="0098713A" w:rsidP="0098713A">
      <w:pPr>
        <w:spacing w:before="100" w:beforeAutospacing="1" w:after="100" w:afterAutospacing="1" w:line="276" w:lineRule="auto"/>
        <w:ind w:left="0" w:right="0"/>
        <w:outlineLvl w:val="3"/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:lang w:eastAsia="en-US"/>
        </w:rPr>
      </w:pPr>
    </w:p>
    <w:p w:rsidR="0098713A" w:rsidRDefault="0098713A" w:rsidP="0098713A">
      <w:pPr>
        <w:spacing w:before="100" w:beforeAutospacing="1" w:after="100" w:afterAutospacing="1" w:line="276" w:lineRule="auto"/>
        <w:ind w:left="0" w:right="0"/>
        <w:outlineLvl w:val="3"/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:lang w:eastAsia="en-US"/>
        </w:rPr>
      </w:pPr>
    </w:p>
    <w:p w:rsidR="0098713A" w:rsidRDefault="0098713A" w:rsidP="0098713A">
      <w:pPr>
        <w:spacing w:before="100" w:beforeAutospacing="1" w:after="100" w:afterAutospacing="1" w:line="276" w:lineRule="auto"/>
        <w:ind w:left="0" w:right="0"/>
        <w:outlineLvl w:val="3"/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:lang w:eastAsia="en-US"/>
        </w:rPr>
      </w:pPr>
    </w:p>
    <w:p w:rsidR="0098713A" w:rsidRDefault="0098713A" w:rsidP="0098713A">
      <w:pPr>
        <w:spacing w:before="100" w:beforeAutospacing="1" w:after="100" w:afterAutospacing="1" w:line="276" w:lineRule="auto"/>
        <w:ind w:left="0" w:right="0"/>
        <w:outlineLvl w:val="3"/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:lang w:eastAsia="en-US"/>
        </w:rPr>
      </w:pPr>
    </w:p>
    <w:p w:rsidR="0098713A" w:rsidRDefault="004A14DB" w:rsidP="0098713A">
      <w:pPr>
        <w:spacing w:before="100" w:beforeAutospacing="1" w:after="100" w:afterAutospacing="1" w:line="276" w:lineRule="auto"/>
        <w:ind w:left="0" w:right="0"/>
        <w:outlineLvl w:val="3"/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:lang w:eastAsia="en-US"/>
        </w:rPr>
        <w:t xml:space="preserve"> </w:t>
      </w:r>
    </w:p>
    <w:p w:rsidR="0098713A" w:rsidRPr="0098713A" w:rsidRDefault="0098713A" w:rsidP="0098713A">
      <w:pPr>
        <w:spacing w:before="100" w:beforeAutospacing="1" w:after="100" w:afterAutospacing="1" w:line="276" w:lineRule="auto"/>
        <w:ind w:left="0" w:right="0"/>
        <w:outlineLvl w:val="3"/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:lang w:eastAsia="en-US"/>
        </w:rPr>
      </w:pPr>
      <w:r w:rsidRPr="0098713A"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:lang w:eastAsia="en-US"/>
        </w:rPr>
        <w:t>Day 5: Advanced Features</w:t>
      </w:r>
    </w:p>
    <w:p w:rsidR="0098713A" w:rsidRPr="0098713A" w:rsidRDefault="0098713A" w:rsidP="0098713A">
      <w:pPr>
        <w:numPr>
          <w:ilvl w:val="0"/>
          <w:numId w:val="9"/>
        </w:numPr>
        <w:spacing w:before="100" w:beforeAutospacing="1" w:after="100" w:afterAutospacing="1" w:line="276" w:lineRule="auto"/>
        <w:ind w:right="0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en-US"/>
        </w:rPr>
      </w:pPr>
      <w:r w:rsidRPr="0098713A"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:lang w:eastAsia="en-US"/>
        </w:rPr>
        <w:t>GitHub Issues</w:t>
      </w:r>
      <w:r w:rsidRPr="0098713A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en-US"/>
        </w:rPr>
        <w:t xml:space="preserve"> </w:t>
      </w:r>
    </w:p>
    <w:p w:rsidR="0098713A" w:rsidRPr="0098713A" w:rsidRDefault="0098713A" w:rsidP="0098713A">
      <w:pPr>
        <w:numPr>
          <w:ilvl w:val="1"/>
          <w:numId w:val="9"/>
        </w:numPr>
        <w:spacing w:before="100" w:beforeAutospacing="1" w:after="100" w:afterAutospacing="1" w:line="276" w:lineRule="auto"/>
        <w:ind w:right="0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en-US"/>
        </w:rPr>
      </w:pPr>
      <w:r w:rsidRPr="0098713A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en-US"/>
        </w:rPr>
        <w:t>Track bugs, features, and tasks.</w:t>
      </w:r>
    </w:p>
    <w:p w:rsidR="0098713A" w:rsidRPr="0098713A" w:rsidRDefault="0098713A" w:rsidP="0098713A">
      <w:pPr>
        <w:numPr>
          <w:ilvl w:val="1"/>
          <w:numId w:val="9"/>
        </w:numPr>
        <w:spacing w:before="100" w:beforeAutospacing="1" w:after="100" w:afterAutospacing="1" w:line="276" w:lineRule="auto"/>
        <w:ind w:right="0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en-US"/>
        </w:rPr>
      </w:pPr>
      <w:r w:rsidRPr="0098713A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en-US"/>
        </w:rPr>
        <w:t>Categorize issues using labels and assign tasks to team members.</w:t>
      </w:r>
    </w:p>
    <w:p w:rsidR="0098713A" w:rsidRPr="0098713A" w:rsidRDefault="0098713A" w:rsidP="0098713A">
      <w:pPr>
        <w:numPr>
          <w:ilvl w:val="0"/>
          <w:numId w:val="9"/>
        </w:numPr>
        <w:spacing w:before="100" w:beforeAutospacing="1" w:after="100" w:afterAutospacing="1" w:line="276" w:lineRule="auto"/>
        <w:ind w:right="0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en-US"/>
        </w:rPr>
      </w:pPr>
      <w:r w:rsidRPr="0098713A"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:lang w:eastAsia="en-US"/>
        </w:rPr>
        <w:t>GitHub Actions</w:t>
      </w:r>
      <w:r w:rsidRPr="0098713A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en-US"/>
        </w:rPr>
        <w:t xml:space="preserve"> </w:t>
      </w:r>
    </w:p>
    <w:p w:rsidR="0098713A" w:rsidRPr="0098713A" w:rsidRDefault="0098713A" w:rsidP="0098713A">
      <w:pPr>
        <w:numPr>
          <w:ilvl w:val="1"/>
          <w:numId w:val="9"/>
        </w:numPr>
        <w:spacing w:before="100" w:beforeAutospacing="1" w:after="100" w:afterAutospacing="1" w:line="276" w:lineRule="auto"/>
        <w:ind w:right="0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en-US"/>
        </w:rPr>
      </w:pPr>
      <w:r w:rsidRPr="0098713A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en-US"/>
        </w:rPr>
        <w:t>Automate workflows like CI/CD.</w:t>
      </w:r>
    </w:p>
    <w:p w:rsidR="0098713A" w:rsidRPr="0098713A" w:rsidRDefault="0098713A" w:rsidP="0098713A">
      <w:pPr>
        <w:numPr>
          <w:ilvl w:val="1"/>
          <w:numId w:val="9"/>
        </w:numPr>
        <w:spacing w:before="100" w:beforeAutospacing="1" w:after="100" w:afterAutospacing="1" w:line="276" w:lineRule="auto"/>
        <w:ind w:right="0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en-US"/>
        </w:rPr>
      </w:pPr>
      <w:r w:rsidRPr="0098713A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en-US"/>
        </w:rPr>
        <w:t xml:space="preserve">Example CI workflow: </w:t>
      </w:r>
    </w:p>
    <w:p w:rsidR="0098713A" w:rsidRPr="0098713A" w:rsidRDefault="0098713A" w:rsidP="0098713A">
      <w:pPr>
        <w:numPr>
          <w:ilvl w:val="1"/>
          <w:numId w:val="9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76" w:lineRule="auto"/>
        <w:ind w:right="0"/>
        <w:rPr>
          <w:rFonts w:ascii="Courier New" w:eastAsia="Times New Roman" w:hAnsi="Courier New" w:cs="Courier New"/>
          <w:color w:val="auto"/>
          <w:kern w:val="0"/>
          <w:sz w:val="28"/>
          <w:szCs w:val="28"/>
          <w:lang w:eastAsia="en-US"/>
        </w:rPr>
      </w:pPr>
      <w:r w:rsidRPr="0098713A">
        <w:rPr>
          <w:rFonts w:ascii="Courier New" w:eastAsia="Times New Roman" w:hAnsi="Courier New" w:cs="Courier New"/>
          <w:color w:val="auto"/>
          <w:kern w:val="0"/>
          <w:sz w:val="28"/>
          <w:szCs w:val="28"/>
          <w:lang w:eastAsia="en-US"/>
        </w:rPr>
        <w:t>name: CI</w:t>
      </w:r>
    </w:p>
    <w:p w:rsidR="0098713A" w:rsidRPr="0098713A" w:rsidRDefault="0098713A" w:rsidP="0098713A">
      <w:pPr>
        <w:numPr>
          <w:ilvl w:val="1"/>
          <w:numId w:val="9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76" w:lineRule="auto"/>
        <w:ind w:right="0"/>
        <w:rPr>
          <w:rFonts w:ascii="Courier New" w:eastAsia="Times New Roman" w:hAnsi="Courier New" w:cs="Courier New"/>
          <w:color w:val="auto"/>
          <w:kern w:val="0"/>
          <w:sz w:val="28"/>
          <w:szCs w:val="28"/>
          <w:lang w:eastAsia="en-US"/>
        </w:rPr>
      </w:pPr>
      <w:r w:rsidRPr="0098713A">
        <w:rPr>
          <w:rFonts w:ascii="Courier New" w:eastAsia="Times New Roman" w:hAnsi="Courier New" w:cs="Courier New"/>
          <w:color w:val="auto"/>
          <w:kern w:val="0"/>
          <w:sz w:val="28"/>
          <w:szCs w:val="28"/>
          <w:lang w:eastAsia="en-US"/>
        </w:rPr>
        <w:t>on: [push]</w:t>
      </w:r>
    </w:p>
    <w:p w:rsidR="0098713A" w:rsidRPr="0098713A" w:rsidRDefault="0098713A" w:rsidP="0098713A">
      <w:pPr>
        <w:numPr>
          <w:ilvl w:val="1"/>
          <w:numId w:val="9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76" w:lineRule="auto"/>
        <w:ind w:right="0"/>
        <w:rPr>
          <w:rFonts w:ascii="Courier New" w:eastAsia="Times New Roman" w:hAnsi="Courier New" w:cs="Courier New"/>
          <w:color w:val="auto"/>
          <w:kern w:val="0"/>
          <w:sz w:val="28"/>
          <w:szCs w:val="28"/>
          <w:lang w:eastAsia="en-US"/>
        </w:rPr>
      </w:pPr>
      <w:r w:rsidRPr="0098713A">
        <w:rPr>
          <w:rFonts w:ascii="Courier New" w:eastAsia="Times New Roman" w:hAnsi="Courier New" w:cs="Courier New"/>
          <w:color w:val="auto"/>
          <w:kern w:val="0"/>
          <w:sz w:val="28"/>
          <w:szCs w:val="28"/>
          <w:lang w:eastAsia="en-US"/>
        </w:rPr>
        <w:t>jobs:</w:t>
      </w:r>
    </w:p>
    <w:p w:rsidR="0098713A" w:rsidRPr="0098713A" w:rsidRDefault="0098713A" w:rsidP="0098713A">
      <w:pPr>
        <w:numPr>
          <w:ilvl w:val="1"/>
          <w:numId w:val="9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76" w:lineRule="auto"/>
        <w:ind w:right="0"/>
        <w:rPr>
          <w:rFonts w:ascii="Courier New" w:eastAsia="Times New Roman" w:hAnsi="Courier New" w:cs="Courier New"/>
          <w:color w:val="auto"/>
          <w:kern w:val="0"/>
          <w:sz w:val="28"/>
          <w:szCs w:val="28"/>
          <w:lang w:eastAsia="en-US"/>
        </w:rPr>
      </w:pPr>
      <w:r w:rsidRPr="0098713A">
        <w:rPr>
          <w:rFonts w:ascii="Courier New" w:eastAsia="Times New Roman" w:hAnsi="Courier New" w:cs="Courier New"/>
          <w:color w:val="auto"/>
          <w:kern w:val="0"/>
          <w:sz w:val="28"/>
          <w:szCs w:val="28"/>
          <w:lang w:eastAsia="en-US"/>
        </w:rPr>
        <w:t xml:space="preserve">  build:</w:t>
      </w:r>
    </w:p>
    <w:p w:rsidR="0098713A" w:rsidRPr="0098713A" w:rsidRDefault="0098713A" w:rsidP="0098713A">
      <w:pPr>
        <w:numPr>
          <w:ilvl w:val="1"/>
          <w:numId w:val="9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76" w:lineRule="auto"/>
        <w:ind w:right="0"/>
        <w:rPr>
          <w:rFonts w:ascii="Courier New" w:eastAsia="Times New Roman" w:hAnsi="Courier New" w:cs="Courier New"/>
          <w:color w:val="auto"/>
          <w:kern w:val="0"/>
          <w:sz w:val="28"/>
          <w:szCs w:val="28"/>
          <w:lang w:eastAsia="en-US"/>
        </w:rPr>
      </w:pPr>
      <w:r w:rsidRPr="0098713A">
        <w:rPr>
          <w:rFonts w:ascii="Courier New" w:eastAsia="Times New Roman" w:hAnsi="Courier New" w:cs="Courier New"/>
          <w:color w:val="auto"/>
          <w:kern w:val="0"/>
          <w:sz w:val="28"/>
          <w:szCs w:val="28"/>
          <w:lang w:eastAsia="en-US"/>
        </w:rPr>
        <w:t xml:space="preserve">    runs-on: ubuntu-latest</w:t>
      </w:r>
    </w:p>
    <w:p w:rsidR="0098713A" w:rsidRPr="0098713A" w:rsidRDefault="0098713A" w:rsidP="0098713A">
      <w:pPr>
        <w:numPr>
          <w:ilvl w:val="1"/>
          <w:numId w:val="9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76" w:lineRule="auto"/>
        <w:ind w:right="0"/>
        <w:rPr>
          <w:rFonts w:ascii="Courier New" w:eastAsia="Times New Roman" w:hAnsi="Courier New" w:cs="Courier New"/>
          <w:color w:val="auto"/>
          <w:kern w:val="0"/>
          <w:sz w:val="28"/>
          <w:szCs w:val="28"/>
          <w:lang w:eastAsia="en-US"/>
        </w:rPr>
      </w:pPr>
      <w:r w:rsidRPr="0098713A">
        <w:rPr>
          <w:rFonts w:ascii="Courier New" w:eastAsia="Times New Roman" w:hAnsi="Courier New" w:cs="Courier New"/>
          <w:color w:val="auto"/>
          <w:kern w:val="0"/>
          <w:sz w:val="28"/>
          <w:szCs w:val="28"/>
          <w:lang w:eastAsia="en-US"/>
        </w:rPr>
        <w:t xml:space="preserve">    steps:</w:t>
      </w:r>
    </w:p>
    <w:p w:rsidR="0098713A" w:rsidRPr="0098713A" w:rsidRDefault="0098713A" w:rsidP="0098713A">
      <w:pPr>
        <w:numPr>
          <w:ilvl w:val="1"/>
          <w:numId w:val="9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76" w:lineRule="auto"/>
        <w:ind w:right="0"/>
        <w:rPr>
          <w:rFonts w:ascii="Courier New" w:eastAsia="Times New Roman" w:hAnsi="Courier New" w:cs="Courier New"/>
          <w:color w:val="auto"/>
          <w:kern w:val="0"/>
          <w:sz w:val="28"/>
          <w:szCs w:val="28"/>
          <w:lang w:eastAsia="en-US"/>
        </w:rPr>
      </w:pPr>
      <w:r w:rsidRPr="0098713A">
        <w:rPr>
          <w:rFonts w:ascii="Courier New" w:eastAsia="Times New Roman" w:hAnsi="Courier New" w:cs="Courier New"/>
          <w:color w:val="auto"/>
          <w:kern w:val="0"/>
          <w:sz w:val="28"/>
          <w:szCs w:val="28"/>
          <w:lang w:eastAsia="en-US"/>
        </w:rPr>
        <w:t xml:space="preserve">      - uses: actions/checkout@v3</w:t>
      </w:r>
    </w:p>
    <w:p w:rsidR="0098713A" w:rsidRPr="0098713A" w:rsidRDefault="0098713A" w:rsidP="0098713A">
      <w:pPr>
        <w:numPr>
          <w:ilvl w:val="1"/>
          <w:numId w:val="9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76" w:lineRule="auto"/>
        <w:ind w:right="0"/>
        <w:rPr>
          <w:rFonts w:ascii="Courier New" w:eastAsia="Times New Roman" w:hAnsi="Courier New" w:cs="Courier New"/>
          <w:color w:val="auto"/>
          <w:kern w:val="0"/>
          <w:sz w:val="28"/>
          <w:szCs w:val="28"/>
          <w:lang w:eastAsia="en-US"/>
        </w:rPr>
      </w:pPr>
      <w:r w:rsidRPr="0098713A">
        <w:rPr>
          <w:rFonts w:ascii="Courier New" w:eastAsia="Times New Roman" w:hAnsi="Courier New" w:cs="Courier New"/>
          <w:color w:val="auto"/>
          <w:kern w:val="0"/>
          <w:sz w:val="28"/>
          <w:szCs w:val="28"/>
          <w:lang w:eastAsia="en-US"/>
        </w:rPr>
        <w:t xml:space="preserve">      - run: npm test</w:t>
      </w:r>
    </w:p>
    <w:p w:rsidR="0098713A" w:rsidRPr="0098713A" w:rsidRDefault="0098713A" w:rsidP="0098713A">
      <w:pPr>
        <w:spacing w:before="100" w:beforeAutospacing="1" w:after="100" w:afterAutospacing="1" w:line="276" w:lineRule="auto"/>
        <w:ind w:left="0" w:right="0"/>
        <w:outlineLvl w:val="3"/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:lang w:eastAsia="en-US"/>
        </w:rPr>
      </w:pPr>
      <w:r w:rsidRPr="0098713A"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:lang w:eastAsia="en-US"/>
        </w:rPr>
        <w:t>Day 6: Practice Project</w:t>
      </w:r>
    </w:p>
    <w:p w:rsidR="0098713A" w:rsidRPr="0098713A" w:rsidRDefault="0098713A" w:rsidP="0098713A">
      <w:pPr>
        <w:numPr>
          <w:ilvl w:val="0"/>
          <w:numId w:val="10"/>
        </w:numPr>
        <w:spacing w:before="100" w:beforeAutospacing="1" w:after="100" w:afterAutospacing="1" w:line="276" w:lineRule="auto"/>
        <w:ind w:right="0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en-US"/>
        </w:rPr>
      </w:pPr>
      <w:r w:rsidRPr="0098713A"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:lang w:eastAsia="en-US"/>
        </w:rPr>
        <w:t>Set Up a Local Project</w:t>
      </w:r>
      <w:r w:rsidRPr="0098713A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en-US"/>
        </w:rPr>
        <w:t xml:space="preserve"> </w:t>
      </w:r>
    </w:p>
    <w:p w:rsidR="0098713A" w:rsidRPr="0098713A" w:rsidRDefault="0098713A" w:rsidP="0098713A">
      <w:pPr>
        <w:numPr>
          <w:ilvl w:val="1"/>
          <w:numId w:val="10"/>
        </w:numPr>
        <w:spacing w:before="100" w:beforeAutospacing="1" w:after="100" w:afterAutospacing="1" w:line="276" w:lineRule="auto"/>
        <w:ind w:right="0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en-US"/>
        </w:rPr>
      </w:pPr>
      <w:r w:rsidRPr="0098713A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en-US"/>
        </w:rPr>
        <w:t>Create and initialize a project locally with Git.</w:t>
      </w:r>
    </w:p>
    <w:p w:rsidR="0098713A" w:rsidRPr="0098713A" w:rsidRDefault="0098713A" w:rsidP="0098713A">
      <w:pPr>
        <w:numPr>
          <w:ilvl w:val="1"/>
          <w:numId w:val="10"/>
        </w:numPr>
        <w:spacing w:before="100" w:beforeAutospacing="1" w:after="100" w:afterAutospacing="1" w:line="276" w:lineRule="auto"/>
        <w:ind w:right="0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en-US"/>
        </w:rPr>
      </w:pPr>
      <w:r w:rsidRPr="0098713A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en-US"/>
        </w:rPr>
        <w:t>Push it to GitHub.</w:t>
      </w:r>
    </w:p>
    <w:p w:rsidR="0098713A" w:rsidRPr="0098713A" w:rsidRDefault="0098713A" w:rsidP="0098713A">
      <w:pPr>
        <w:numPr>
          <w:ilvl w:val="0"/>
          <w:numId w:val="10"/>
        </w:numPr>
        <w:spacing w:before="100" w:beforeAutospacing="1" w:after="100" w:afterAutospacing="1" w:line="276" w:lineRule="auto"/>
        <w:ind w:right="0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en-US"/>
        </w:rPr>
      </w:pPr>
      <w:r w:rsidRPr="0098713A"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:lang w:eastAsia="en-US"/>
        </w:rPr>
        <w:t>Collaboration Exercise</w:t>
      </w:r>
      <w:r w:rsidRPr="0098713A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en-US"/>
        </w:rPr>
        <w:t xml:space="preserve"> </w:t>
      </w:r>
    </w:p>
    <w:p w:rsidR="0098713A" w:rsidRPr="0098713A" w:rsidRDefault="0098713A" w:rsidP="0098713A">
      <w:pPr>
        <w:numPr>
          <w:ilvl w:val="1"/>
          <w:numId w:val="10"/>
        </w:numPr>
        <w:spacing w:before="100" w:beforeAutospacing="1" w:after="100" w:afterAutospacing="1" w:line="276" w:lineRule="auto"/>
        <w:ind w:right="0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en-US"/>
        </w:rPr>
      </w:pPr>
      <w:r w:rsidRPr="0098713A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en-US"/>
        </w:rPr>
        <w:t>Add collaborators.</w:t>
      </w:r>
    </w:p>
    <w:p w:rsidR="0098713A" w:rsidRPr="0098713A" w:rsidRDefault="0098713A" w:rsidP="0098713A">
      <w:pPr>
        <w:numPr>
          <w:ilvl w:val="1"/>
          <w:numId w:val="10"/>
        </w:numPr>
        <w:spacing w:before="100" w:beforeAutospacing="1" w:after="100" w:afterAutospacing="1" w:line="276" w:lineRule="auto"/>
        <w:ind w:right="0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en-US"/>
        </w:rPr>
      </w:pPr>
      <w:r w:rsidRPr="0098713A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en-US"/>
        </w:rPr>
        <w:t>Practice pull requests and conflict resolution.</w:t>
      </w:r>
    </w:p>
    <w:p w:rsidR="0098713A" w:rsidRPr="0098713A" w:rsidRDefault="0098713A" w:rsidP="0098713A">
      <w:pPr>
        <w:numPr>
          <w:ilvl w:val="0"/>
          <w:numId w:val="10"/>
        </w:numPr>
        <w:spacing w:before="100" w:beforeAutospacing="1" w:after="100" w:afterAutospacing="1" w:line="276" w:lineRule="auto"/>
        <w:ind w:right="0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en-US"/>
        </w:rPr>
      </w:pPr>
      <w:r w:rsidRPr="0098713A"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:lang w:eastAsia="en-US"/>
        </w:rPr>
        <w:t>Deploy the Project</w:t>
      </w:r>
      <w:r w:rsidRPr="0098713A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en-US"/>
        </w:rPr>
        <w:t xml:space="preserve"> </w:t>
      </w:r>
    </w:p>
    <w:p w:rsidR="0098713A" w:rsidRPr="0098713A" w:rsidRDefault="0098713A" w:rsidP="0098713A">
      <w:pPr>
        <w:numPr>
          <w:ilvl w:val="1"/>
          <w:numId w:val="10"/>
        </w:numPr>
        <w:spacing w:before="100" w:beforeAutospacing="1" w:after="100" w:afterAutospacing="1" w:line="276" w:lineRule="auto"/>
        <w:ind w:right="0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en-US"/>
        </w:rPr>
      </w:pPr>
      <w:r w:rsidRPr="0098713A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en-US"/>
        </w:rPr>
        <w:t>Use GitHub Pages to host your project.</w:t>
      </w:r>
    </w:p>
    <w:p w:rsidR="0098713A" w:rsidRPr="0098713A" w:rsidRDefault="0098713A" w:rsidP="0098713A">
      <w:pPr>
        <w:spacing w:before="0" w:after="0" w:line="276" w:lineRule="auto"/>
        <w:ind w:left="0" w:right="0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en-US"/>
        </w:rPr>
      </w:pPr>
      <w:r w:rsidRPr="0098713A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en-US"/>
        </w:rPr>
        <w:lastRenderedPageBreak/>
        <w:pict>
          <v:rect id="_x0000_i1027" style="width:0;height:1.5pt" o:hralign="center" o:hrstd="t" o:hr="t" fillcolor="#a0a0a0" stroked="f"/>
        </w:pict>
      </w:r>
    </w:p>
    <w:p w:rsidR="0098713A" w:rsidRDefault="0098713A" w:rsidP="0098713A">
      <w:pPr>
        <w:spacing w:before="100" w:beforeAutospacing="1" w:after="100" w:afterAutospacing="1" w:line="276" w:lineRule="auto"/>
        <w:ind w:left="0" w:right="0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en-US"/>
        </w:rPr>
      </w:pPr>
    </w:p>
    <w:p w:rsidR="0098713A" w:rsidRDefault="0098713A" w:rsidP="0098713A">
      <w:pPr>
        <w:spacing w:before="100" w:beforeAutospacing="1" w:after="100" w:afterAutospacing="1" w:line="276" w:lineRule="auto"/>
        <w:ind w:left="0" w:right="0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en-US"/>
        </w:rPr>
      </w:pPr>
    </w:p>
    <w:p w:rsidR="0098713A" w:rsidRDefault="0098713A" w:rsidP="0098713A">
      <w:pPr>
        <w:spacing w:before="100" w:beforeAutospacing="1" w:after="100" w:afterAutospacing="1" w:line="276" w:lineRule="auto"/>
        <w:ind w:left="0" w:right="0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en-US"/>
        </w:rPr>
      </w:pPr>
    </w:p>
    <w:p w:rsidR="0098713A" w:rsidRDefault="0098713A" w:rsidP="0098713A">
      <w:pPr>
        <w:spacing w:before="100" w:beforeAutospacing="1" w:after="100" w:afterAutospacing="1" w:line="276" w:lineRule="auto"/>
        <w:ind w:left="0" w:right="0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en-US"/>
        </w:rPr>
      </w:pPr>
    </w:p>
    <w:p w:rsidR="0098713A" w:rsidRDefault="0098713A" w:rsidP="0098713A">
      <w:pPr>
        <w:spacing w:before="100" w:beforeAutospacing="1" w:after="100" w:afterAutospacing="1" w:line="276" w:lineRule="auto"/>
        <w:ind w:left="0" w:right="0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en-US"/>
        </w:rPr>
      </w:pPr>
    </w:p>
    <w:p w:rsidR="0098713A" w:rsidRDefault="0098713A" w:rsidP="0098713A">
      <w:pPr>
        <w:spacing w:before="100" w:beforeAutospacing="1" w:after="100" w:afterAutospacing="1" w:line="276" w:lineRule="auto"/>
        <w:ind w:left="0" w:right="0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en-US"/>
        </w:rPr>
      </w:pPr>
    </w:p>
    <w:p w:rsidR="0098713A" w:rsidRDefault="0098713A" w:rsidP="0098713A">
      <w:pPr>
        <w:spacing w:before="100" w:beforeAutospacing="1" w:after="100" w:afterAutospacing="1" w:line="276" w:lineRule="auto"/>
        <w:ind w:left="0" w:right="0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en-US"/>
        </w:rPr>
      </w:pPr>
    </w:p>
    <w:p w:rsidR="0098713A" w:rsidRDefault="0098713A" w:rsidP="0098713A">
      <w:pPr>
        <w:spacing w:before="100" w:beforeAutospacing="1" w:after="100" w:afterAutospacing="1" w:line="276" w:lineRule="auto"/>
        <w:ind w:left="0" w:right="0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en-US"/>
        </w:rPr>
      </w:pPr>
    </w:p>
    <w:p w:rsidR="0098713A" w:rsidRPr="0098713A" w:rsidRDefault="0098713A" w:rsidP="0098713A">
      <w:pPr>
        <w:spacing w:before="100" w:beforeAutospacing="1" w:after="100" w:afterAutospacing="1" w:line="276" w:lineRule="auto"/>
        <w:ind w:left="0" w:right="0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en-US"/>
        </w:rPr>
      </w:pPr>
      <w:r w:rsidRPr="0098713A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en-US"/>
        </w:rPr>
        <w:t>This outline provides a clear, structured presentation of Git and GitHub concepts with practical examples and hands-on activities. Let me know if you need further refinements or visual elements!</w:t>
      </w:r>
    </w:p>
    <w:p w:rsidR="00A66B18" w:rsidRPr="0098713A" w:rsidRDefault="00A66B18" w:rsidP="0098713A">
      <w:pPr>
        <w:pStyle w:val="Recipient"/>
        <w:spacing w:line="276" w:lineRule="auto"/>
        <w:rPr>
          <w:sz w:val="28"/>
          <w:szCs w:val="28"/>
        </w:rPr>
      </w:pPr>
    </w:p>
    <w:sectPr w:rsidR="00A66B18" w:rsidRPr="0098713A" w:rsidSect="00A66B18">
      <w:headerReference w:type="default" r:id="rId12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0B0B" w:rsidRDefault="00750B0B" w:rsidP="00A66B18">
      <w:pPr>
        <w:spacing w:before="0" w:after="0"/>
      </w:pPr>
      <w:r>
        <w:separator/>
      </w:r>
    </w:p>
  </w:endnote>
  <w:endnote w:type="continuationSeparator" w:id="0">
    <w:p w:rsidR="00750B0B" w:rsidRDefault="00750B0B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altName w:val="Franklin Gothic Book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6AC7FDFB" w:usb2="00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0B0B" w:rsidRDefault="00750B0B" w:rsidP="00A66B18">
      <w:pPr>
        <w:spacing w:before="0" w:after="0"/>
      </w:pPr>
      <w:r>
        <w:separator/>
      </w:r>
    </w:p>
  </w:footnote>
  <w:footnote w:type="continuationSeparator" w:id="0">
    <w:p w:rsidR="00750B0B" w:rsidRDefault="00750B0B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6B18" w:rsidRPr="0098713A" w:rsidRDefault="0098713A" w:rsidP="0098713A">
    <w:pPr>
      <w:pStyle w:val="Logo"/>
    </w:pPr>
    <w:r w:rsidRPr="0098713A">
      <w:tab/>
      <w:t>Git and GitHub Crash Course</w:t>
    </w:r>
    <w:r w:rsidRPr="0098713A">
      <w:tab/>
    </w:r>
    <w:r w:rsidR="00A66B18" w:rsidRPr="0098713A"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CFC25F5" wp14:editId="7B1CE8C3">
              <wp:simplePos x="0" y="0"/>
              <wp:positionH relativeFrom="column">
                <wp:posOffset>-457200</wp:posOffset>
              </wp:positionH>
              <wp:positionV relativeFrom="paragraph">
                <wp:posOffset>-457200</wp:posOffset>
              </wp:positionV>
              <wp:extent cx="8248650" cy="3030070"/>
              <wp:effectExtent l="0" t="0" r="0" b="0"/>
              <wp:wrapNone/>
              <wp:docPr id="19" name="Graphic 17" descr="Curved accent shapes that collectively build the header design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8650" cy="3030070"/>
                        <a:chOff x="-7144" y="-7144"/>
                        <a:chExt cx="6005513" cy="1924050"/>
                      </a:xfrm>
                    </wpg:grpSpPr>
                    <wps:wsp>
                      <wps:cNvPr id="20" name="Freeform: Shape 20"/>
                      <wps:cNvSpPr/>
                      <wps:spPr>
                        <a:xfrm>
                          <a:off x="2121694" y="-7144"/>
                          <a:ext cx="3876675" cy="1762125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Freeform: Shape 22"/>
                      <wps:cNvSpPr/>
                      <wps:spPr>
                        <a:xfrm>
                          <a:off x="-7144" y="-7144"/>
                          <a:ext cx="6000750" cy="192405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txbx>
                        <w:txbxContent>
                          <w:p w:rsidR="0098713A" w:rsidRDefault="0098713A" w:rsidP="0098713A">
                            <w:pPr>
                              <w:ind w:left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Freeform: Shape 23"/>
                      <wps:cNvSpPr/>
                      <wps:spPr>
                        <a:xfrm>
                          <a:off x="-7144" y="-7144"/>
                          <a:ext cx="6000750" cy="904875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reeform: Shape 24"/>
                      <wps:cNvSpPr/>
                      <wps:spPr>
                        <a:xfrm>
                          <a:off x="3176111" y="924401"/>
                          <a:ext cx="2819400" cy="828675"/>
                        </a:xfrm>
                        <a:custGeom>
                          <a:avLst/>
                          <a:gdLst>
                            <a:gd name="connsiteX0" fmla="*/ 7144 w 2819400"/>
                            <a:gd name="connsiteY0" fmla="*/ 481489 h 828675"/>
                            <a:gd name="connsiteX1" fmla="*/ 1305401 w 2819400"/>
                            <a:gd name="connsiteY1" fmla="*/ 812959 h 828675"/>
                            <a:gd name="connsiteX2" fmla="*/ 2815114 w 2819400"/>
                            <a:gd name="connsiteY2" fmla="*/ 428149 h 828675"/>
                            <a:gd name="connsiteX3" fmla="*/ 2815114 w 2819400"/>
                            <a:gd name="connsiteY3" fmla="*/ 7144 h 828675"/>
                            <a:gd name="connsiteX4" fmla="*/ 7144 w 2819400"/>
                            <a:gd name="connsiteY4" fmla="*/ 481489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 scaled="1"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CFC25F5" id="Graphic 17" o:spid="_x0000_s1027" alt="Curved accent shapes that collectively build the header design" style="position:absolute;left:0;text-align:left;margin-left:-36pt;margin-top:-36pt;width:649.5pt;height:238.6pt;z-index:-251657216;mso-position-horizontal-relative:text;mso-position-vertical-relative:text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">
              <v:shape id="Freeform: Shape 20" o:spid="_x0000_s1028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<v:stroke joinstyle="miter"/>
                <v:path arrowok="t" o:connecttype="custom" o:connectlocs="3869531,1359694;2359819,1744504;7144,1287304;7144,7144;3869531,7144;3869531,1359694" o:connectangles="0,0,0,0,0,0"/>
              </v:shape>
              <v:shape id="Freeform: Shape 22" o:spid="_x0000_s1029" style="position:absolute;left:-71;top:-71;width:60007;height:19240;visibility:visible;mso-wrap-style:square;v-text-anchor:middle" coordsize="6000750,19240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" adj="-11796480,,5400" path="m7144,1699736v,,1403032,618173,2927032,-215265c4459129,651986,5998369,893921,5998369,893921r,-886777l7144,7144r,1692592xe" fillcolor="#17406d [3204]" stroked="f">
                <v:stroke joinstyle="miter"/>
                <v:formulas/>
                <v:path arrowok="t" o:connecttype="custom" o:connectlocs="7144,1699736;2934176,1484471;5998369,893921;5998369,7144;7144,7144;7144,1699736" o:connectangles="0,0,0,0,0,0" textboxrect="0,0,6000750,1924050"/>
                <v:textbox>
                  <w:txbxContent>
                    <w:p w:rsidR="0098713A" w:rsidRDefault="0098713A" w:rsidP="0098713A">
                      <w:pPr>
                        <w:ind w:left="0"/>
                        <w:jc w:val="center"/>
                      </w:pPr>
                    </w:p>
                  </w:txbxContent>
                </v:textbox>
              </v:shape>
              <v:shape id="Freeform: Shape 23" o:spid="_x0000_s1030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<v:fill color2="#4389d7 [1940]" rotate="t" angle="90" focus="100%" type="gradient"/>
                <v:stroke joinstyle="miter"/>
                <v:path arrowok="t" o:connecttype="custom" o:connectlocs="7144,7144;7144,613886;3546634,574834;5998369,893921;5998369,7144;7144,7144" o:connectangles="0,0,0,0,0,0"/>
              </v:shape>
              <v:shape id="Freeform: Shape 24" o:spid="_x0000_s1031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<v:fill color2="#0075a2 [2405]" angle="90" focus="100%" type="gradient"/>
                <v:stroke joinstyle="miter"/>
                <v:path arrowok="t" o:connecttype="custom" o:connectlocs="7144,481489;1305401,812959;2815114,428149;2815114,7144;7144,481489" o:connectangles="0,0,0,0,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0259BF"/>
    <w:multiLevelType w:val="multilevel"/>
    <w:tmpl w:val="58063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897332"/>
    <w:multiLevelType w:val="multilevel"/>
    <w:tmpl w:val="26FE5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A96844"/>
    <w:multiLevelType w:val="multilevel"/>
    <w:tmpl w:val="96ACD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2A5C77"/>
    <w:multiLevelType w:val="multilevel"/>
    <w:tmpl w:val="1FE4D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ED5ED6"/>
    <w:multiLevelType w:val="multilevel"/>
    <w:tmpl w:val="0980C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513E2A"/>
    <w:multiLevelType w:val="multilevel"/>
    <w:tmpl w:val="22208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D140DF"/>
    <w:multiLevelType w:val="multilevel"/>
    <w:tmpl w:val="CD861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C176D0"/>
    <w:multiLevelType w:val="multilevel"/>
    <w:tmpl w:val="BAA01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D251AC"/>
    <w:multiLevelType w:val="multilevel"/>
    <w:tmpl w:val="D9E4A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A6301B6"/>
    <w:multiLevelType w:val="multilevel"/>
    <w:tmpl w:val="8814C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9"/>
  </w:num>
  <w:num w:numId="3">
    <w:abstractNumId w:val="3"/>
  </w:num>
  <w:num w:numId="4">
    <w:abstractNumId w:val="6"/>
  </w:num>
  <w:num w:numId="5">
    <w:abstractNumId w:val="5"/>
  </w:num>
  <w:num w:numId="6">
    <w:abstractNumId w:val="2"/>
  </w:num>
  <w:num w:numId="7">
    <w:abstractNumId w:val="7"/>
  </w:num>
  <w:num w:numId="8">
    <w:abstractNumId w:val="0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13A"/>
    <w:rsid w:val="00083BAA"/>
    <w:rsid w:val="0010680C"/>
    <w:rsid w:val="0014672F"/>
    <w:rsid w:val="00152B0B"/>
    <w:rsid w:val="001766D6"/>
    <w:rsid w:val="00192419"/>
    <w:rsid w:val="001C270D"/>
    <w:rsid w:val="001E2320"/>
    <w:rsid w:val="00214E28"/>
    <w:rsid w:val="00352B81"/>
    <w:rsid w:val="00394757"/>
    <w:rsid w:val="003A0150"/>
    <w:rsid w:val="003E24DF"/>
    <w:rsid w:val="0041428F"/>
    <w:rsid w:val="004A14DB"/>
    <w:rsid w:val="004A2B0D"/>
    <w:rsid w:val="005C2210"/>
    <w:rsid w:val="00615018"/>
    <w:rsid w:val="0062123A"/>
    <w:rsid w:val="00646E75"/>
    <w:rsid w:val="006F6F10"/>
    <w:rsid w:val="00750B0B"/>
    <w:rsid w:val="00783E79"/>
    <w:rsid w:val="007B5AE8"/>
    <w:rsid w:val="007F5192"/>
    <w:rsid w:val="0098713A"/>
    <w:rsid w:val="00A26FE7"/>
    <w:rsid w:val="00A66B18"/>
    <w:rsid w:val="00A6783B"/>
    <w:rsid w:val="00A96CF8"/>
    <w:rsid w:val="00AA089B"/>
    <w:rsid w:val="00AE1388"/>
    <w:rsid w:val="00AF3982"/>
    <w:rsid w:val="00B468FF"/>
    <w:rsid w:val="00B50294"/>
    <w:rsid w:val="00B57D6E"/>
    <w:rsid w:val="00C701F7"/>
    <w:rsid w:val="00C70786"/>
    <w:rsid w:val="00D10958"/>
    <w:rsid w:val="00D66593"/>
    <w:rsid w:val="00DE6DA2"/>
    <w:rsid w:val="00DF2D30"/>
    <w:rsid w:val="00E4786A"/>
    <w:rsid w:val="00E55D74"/>
    <w:rsid w:val="00E6540C"/>
    <w:rsid w:val="00E81E2A"/>
    <w:rsid w:val="00EE0952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E15F2A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83B"/>
    <w:pPr>
      <w:spacing w:before="40" w:after="360"/>
      <w:ind w:left="720" w:right="720"/>
    </w:pPr>
    <w:rPr>
      <w:rFonts w:eastAsiaTheme="minorHAnsi"/>
      <w:color w:val="595959" w:themeColor="text1" w:themeTint="A6"/>
      <w:kern w:val="20"/>
      <w:szCs w:val="20"/>
    </w:rPr>
  </w:style>
  <w:style w:type="paragraph" w:styleId="Heading1">
    <w:name w:val="heading 1"/>
    <w:basedOn w:val="Normal"/>
    <w:next w:val="Normal"/>
    <w:link w:val="Heading1Char"/>
    <w:uiPriority w:val="8"/>
    <w:unhideWhenUsed/>
    <w:qFormat/>
    <w:rsid w:val="003E24DF"/>
    <w:pPr>
      <w:spacing w:before="0"/>
      <w:contextualSpacing/>
      <w:outlineLvl w:val="0"/>
    </w:pPr>
    <w:rPr>
      <w:rFonts w:asciiTheme="majorHAnsi" w:eastAsiaTheme="majorEastAsia" w:hAnsiTheme="majorHAnsi" w:cstheme="majorBidi"/>
      <w:caps/>
      <w:color w:val="112F51" w:themeColor="accent1" w:themeShade="B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2B0D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12F5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8713A"/>
    <w:pPr>
      <w:spacing w:before="100" w:beforeAutospacing="1" w:after="100" w:afterAutospacing="1"/>
      <w:ind w:left="0" w:right="0"/>
      <w:outlineLvl w:val="2"/>
    </w:pPr>
    <w:rPr>
      <w:rFonts w:ascii="Times New Roman" w:eastAsia="Times New Roman" w:hAnsi="Times New Roman" w:cs="Times New Roman"/>
      <w:b/>
      <w:bCs/>
      <w:color w:val="auto"/>
      <w:kern w:val="0"/>
      <w:sz w:val="27"/>
      <w:szCs w:val="27"/>
      <w:lang w:eastAsia="en-US"/>
    </w:rPr>
  </w:style>
  <w:style w:type="paragraph" w:styleId="Heading4">
    <w:name w:val="heading 4"/>
    <w:basedOn w:val="Normal"/>
    <w:link w:val="Heading4Char"/>
    <w:uiPriority w:val="9"/>
    <w:qFormat/>
    <w:rsid w:val="0098713A"/>
    <w:pPr>
      <w:spacing w:before="100" w:beforeAutospacing="1" w:after="100" w:afterAutospacing="1"/>
      <w:ind w:left="0" w:right="0"/>
      <w:outlineLvl w:val="3"/>
    </w:pPr>
    <w:rPr>
      <w:rFonts w:ascii="Times New Roman" w:eastAsia="Times New Roman" w:hAnsi="Times New Roman" w:cs="Times New Roman"/>
      <w:b/>
      <w:bCs/>
      <w:color w:val="auto"/>
      <w:kern w:val="0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3E24DF"/>
    <w:rPr>
      <w:rFonts w:asciiTheme="majorHAnsi" w:eastAsiaTheme="majorEastAsia" w:hAnsiTheme="majorHAnsi" w:cstheme="majorBidi"/>
      <w:caps/>
      <w:color w:val="112F51" w:themeColor="accent1" w:themeShade="BF"/>
      <w:kern w:val="20"/>
      <w:sz w:val="20"/>
      <w:szCs w:val="20"/>
    </w:rPr>
  </w:style>
  <w:style w:type="paragraph" w:customStyle="1" w:styleId="Recipient">
    <w:name w:val="Recipient"/>
    <w:basedOn w:val="Normal"/>
    <w:uiPriority w:val="3"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unhideWhenUsed/>
    <w:qFormat/>
    <w:rsid w:val="00A66B18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unhideWhenUsed/>
    <w:qFormat/>
    <w:rsid w:val="00A6783B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rsid w:val="00A6783B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har"/>
    <w:uiPriority w:val="7"/>
    <w:unhideWhenUsed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rsid w:val="00A6783B"/>
    <w:rPr>
      <w:rFonts w:eastAsiaTheme="minorHAnsi"/>
      <w:b/>
      <w:bCs/>
      <w:color w:val="17406D" w:themeColor="accent1"/>
      <w:kern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E24D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character" w:styleId="Strong">
    <w:name w:val="Strong"/>
    <w:basedOn w:val="DefaultParagraphFont"/>
    <w:uiPriority w:val="22"/>
    <w:qFormat/>
    <w:rsid w:val="003E24DF"/>
    <w:rPr>
      <w:b/>
      <w:bCs/>
    </w:rPr>
  </w:style>
  <w:style w:type="paragraph" w:customStyle="1" w:styleId="ContactInfo">
    <w:name w:val="Contact Info"/>
    <w:basedOn w:val="Normal"/>
    <w:uiPriority w:val="1"/>
    <w:qFormat/>
    <w:rsid w:val="00A66B18"/>
    <w:pPr>
      <w:spacing w:before="0" w:after="0"/>
    </w:pPr>
    <w:rPr>
      <w:color w:val="FFFFFF" w:themeColor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A2B0D"/>
    <w:rPr>
      <w:rFonts w:asciiTheme="majorHAnsi" w:eastAsiaTheme="majorEastAsia" w:hAnsiTheme="majorHAnsi" w:cstheme="majorBidi"/>
      <w:color w:val="112F51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Logo">
    <w:name w:val="Logo"/>
    <w:basedOn w:val="Normal"/>
    <w:next w:val="Normal"/>
    <w:link w:val="LogoChar"/>
    <w:qFormat/>
    <w:rsid w:val="00AA089B"/>
    <w:pPr>
      <w:spacing w:before="0" w:after="0"/>
      <w:ind w:left="-180" w:right="-24"/>
      <w:jc w:val="center"/>
    </w:pPr>
    <w:rPr>
      <w:rFonts w:hAnsi="Calibri"/>
      <w:b/>
      <w:bCs/>
      <w:color w:val="FFFFFF" w:themeColor="background1"/>
      <w:spacing w:val="120"/>
      <w:kern w:val="24"/>
      <w:sz w:val="44"/>
      <w:szCs w:val="48"/>
    </w:rPr>
  </w:style>
  <w:style w:type="character" w:customStyle="1" w:styleId="LogoChar">
    <w:name w:val="Logo Char"/>
    <w:basedOn w:val="DefaultParagraphFont"/>
    <w:link w:val="Logo"/>
    <w:rsid w:val="00AA089B"/>
    <w:rPr>
      <w:rFonts w:eastAsiaTheme="minorHAnsi" w:hAnsi="Calibri"/>
      <w:b/>
      <w:bCs/>
      <w:color w:val="FFFFFF" w:themeColor="background1"/>
      <w:spacing w:val="120"/>
      <w:kern w:val="24"/>
      <w:sz w:val="44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98713A"/>
    <w:rPr>
      <w:rFonts w:ascii="Times New Roman" w:eastAsia="Times New Roman" w:hAnsi="Times New Roman" w:cs="Times New Roman"/>
      <w:b/>
      <w:bCs/>
      <w:sz w:val="27"/>
      <w:szCs w:val="27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98713A"/>
    <w:rPr>
      <w:rFonts w:ascii="Times New Roman" w:eastAsia="Times New Roman" w:hAnsi="Times New Roman" w:cs="Times New Roman"/>
      <w:b/>
      <w:bCs/>
      <w:lang w:eastAsia="en-US"/>
    </w:rPr>
  </w:style>
  <w:style w:type="character" w:styleId="Hyperlink">
    <w:name w:val="Hyperlink"/>
    <w:basedOn w:val="DefaultParagraphFont"/>
    <w:uiPriority w:val="99"/>
    <w:semiHidden/>
    <w:unhideWhenUsed/>
    <w:rsid w:val="0098713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71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ind w:left="0" w:right="0"/>
    </w:pPr>
    <w:rPr>
      <w:rFonts w:ascii="Courier New" w:eastAsia="Times New Roman" w:hAnsi="Courier New" w:cs="Courier New"/>
      <w:color w:val="auto"/>
      <w:kern w:val="0"/>
      <w:sz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713A"/>
    <w:rPr>
      <w:rFonts w:ascii="Courier New" w:eastAsia="Times New Roman" w:hAnsi="Courier New" w:cs="Courier New"/>
      <w:sz w:val="20"/>
      <w:szCs w:val="20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98713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9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-scm.com/downloads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rogrammer\AppData\Roaming\Microsoft\Templates\Big%20wave%20letterhead.dotx" TargetMode="External"/></Relationship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a8a52e8c320b9a064ae3583ae3861c9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8020cb39231a0945110f9cd888b521a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72AD07-53A3-41FC-A530-2744C14395A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EA04023A-A2A1-445E-8B7C-04FB2DBA59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2D5B660-4932-4A22-8C59-4E5235DA80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B30AF83-D73C-48D3-86DF-343D9CBDF9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Big wave letterhead</Template>
  <TotalTime>0</TotalTime>
  <Pages>1</Pages>
  <Words>498</Words>
  <Characters>2842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2024-12-08T14:20:00Z</dcterms:created>
  <dcterms:modified xsi:type="dcterms:W3CDTF">2024-12-11T13:14:00Z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